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840"/>
        <w:gridCol w:w="183"/>
        <w:gridCol w:w="1103"/>
        <w:gridCol w:w="1887"/>
        <w:gridCol w:w="97"/>
        <w:gridCol w:w="110"/>
        <w:gridCol w:w="2017"/>
        <w:gridCol w:w="1165"/>
        <w:gridCol w:w="30"/>
        <w:gridCol w:w="80"/>
      </w:tblGrid>
      <w:tr w:rsidR="0009721F" w14:paraId="1C2187EF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D8ECEC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25518E">
              <w:rPr>
                <w:b/>
                <w:noProof/>
              </w:rPr>
              <w:t>No. Organisasi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05D18F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proofErr w:type="spellStart"/>
            <w:r w:rsidRPr="0025518E">
              <w:rPr>
                <w:b/>
              </w:rPr>
              <w:t>Jenis</w:t>
            </w:r>
            <w:proofErr w:type="spellEnd"/>
            <w:r w:rsidRPr="0025518E">
              <w:rPr>
                <w:b/>
              </w:rPr>
              <w:t xml:space="preserve"> Audit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451AC9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r w:rsidRPr="0025518E">
              <w:rPr>
                <w:b/>
              </w:rPr>
              <w:t xml:space="preserve">No. Audit </w:t>
            </w:r>
          </w:p>
        </w:tc>
      </w:tr>
      <w:tr w:rsidR="0009721F" w14:paraId="71A873CE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996A" w14:textId="2C3AE607" w:rsidR="0009721F" w:rsidRPr="00A068A9" w:rsidRDefault="00A068A9" w:rsidP="007977B0">
            <w:pPr>
              <w:pStyle w:val="Paragraph"/>
              <w:ind w:left="0" w:firstLine="0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${</w:t>
            </w:r>
            <w:proofErr w:type="spellStart"/>
            <w:r>
              <w:rPr>
                <w:b/>
                <w:lang w:val="en-ID"/>
              </w:rPr>
              <w:t>no_organisasi</w:t>
            </w:r>
            <w:proofErr w:type="spellEnd"/>
            <w:r>
              <w:rPr>
                <w:b/>
                <w:lang w:val="en-ID"/>
              </w:rPr>
              <w:t>}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5D30" w14:textId="7E145BEC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${</w:t>
            </w:r>
            <w:proofErr w:type="spellStart"/>
            <w:r w:rsidR="003B70A0">
              <w:rPr>
                <w:bCs/>
                <w:lang w:val="en-ID"/>
              </w:rPr>
              <w:t>baru</w:t>
            </w:r>
            <w:proofErr w:type="spellEnd"/>
            <w:r w:rsidR="003B70A0">
              <w:rPr>
                <w:bCs/>
                <w:lang w:val="en-ID"/>
              </w:rPr>
              <w:t>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C092" w14:textId="68A03402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 w:rsidRPr="007609E2"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${</w:t>
            </w:r>
            <w:proofErr w:type="spellStart"/>
            <w:r w:rsidR="003B70A0">
              <w:rPr>
                <w:bCs/>
                <w:lang w:val="en-ID"/>
              </w:rPr>
              <w:t>pembaruan</w:t>
            </w:r>
            <w:proofErr w:type="spellEnd"/>
            <w:r w:rsidR="003B70A0">
              <w:rPr>
                <w:bCs/>
                <w:lang w:val="en-ID"/>
              </w:rPr>
              <w:t>}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7B79" w14:textId="225ABA47" w:rsidR="0009721F" w:rsidRPr="007609E2" w:rsidRDefault="003B70A0" w:rsidP="007977B0">
            <w:pPr>
              <w:pStyle w:val="Paragraph"/>
              <w:ind w:left="0" w:firstLine="0"/>
              <w:jc w:val="center"/>
              <w:rPr>
                <w:bCs/>
                <w:lang w:val="id-ID"/>
              </w:rPr>
            </w:pPr>
            <w:r>
              <w:rPr>
                <w:rFonts w:ascii="Tahoma" w:hAnsi="Tahoma" w:cs="Tahoma"/>
                <w:bCs/>
                <w:lang w:val="en-ID"/>
              </w:rPr>
              <w:t>${</w:t>
            </w:r>
            <w:proofErr w:type="spellStart"/>
            <w:r>
              <w:rPr>
                <w:rFonts w:ascii="Tahoma" w:hAnsi="Tahoma" w:cs="Tahoma"/>
                <w:bCs/>
                <w:lang w:val="en-ID"/>
              </w:rPr>
              <w:t>perubahan</w:t>
            </w:r>
            <w:proofErr w:type="spellEnd"/>
            <w:r>
              <w:rPr>
                <w:rFonts w:ascii="Tahoma" w:hAnsi="Tahoma" w:cs="Tahoma"/>
                <w:bCs/>
                <w:lang w:val="en-ID"/>
              </w:rPr>
              <w:t>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DA61" w14:textId="4D5F4FDD" w:rsidR="0009721F" w:rsidRPr="00337620" w:rsidRDefault="008C1E57" w:rsidP="007977B0">
            <w:pPr>
              <w:pStyle w:val="Paragraph"/>
              <w:ind w:left="0" w:firstLine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lang w:val="en-ID"/>
              </w:rPr>
              <w:t>${</w:t>
            </w:r>
            <w:proofErr w:type="spellStart"/>
            <w:r>
              <w:rPr>
                <w:b/>
                <w:lang w:val="en-ID"/>
              </w:rPr>
              <w:t>no_</w:t>
            </w:r>
            <w:r>
              <w:rPr>
                <w:b/>
                <w:lang w:val="en-ID"/>
              </w:rPr>
              <w:t>audit</w:t>
            </w:r>
            <w:proofErr w:type="spellEnd"/>
            <w:r>
              <w:rPr>
                <w:b/>
                <w:lang w:val="en-ID"/>
              </w:rPr>
              <w:t>}</w:t>
            </w:r>
          </w:p>
        </w:tc>
      </w:tr>
      <w:tr w:rsidR="0009721F" w:rsidRPr="00366BB6" w14:paraId="5A166AB4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666FAB5B" w14:textId="77777777" w:rsidR="0009721F" w:rsidRPr="00EC6945" w:rsidRDefault="0009721F" w:rsidP="007977B0">
            <w:pPr>
              <w:pStyle w:val="Paragraph"/>
              <w:snapToGrid w:val="0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50DB64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2623000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  <w:vAlign w:val="center"/>
          </w:tcPr>
          <w:p w14:paraId="29085BF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 xml:space="preserve">Nama </w:t>
            </w:r>
            <w:proofErr w:type="spellStart"/>
            <w:r w:rsidRPr="00EC6945">
              <w:rPr>
                <w:rFonts w:eastAsia="Wingdings"/>
                <w:szCs w:val="22"/>
              </w:rPr>
              <w:t>Organisasi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40BD3E77" w14:textId="6A429483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62558C">
              <w:rPr>
                <w:rFonts w:eastAsia="Wingdings"/>
                <w:szCs w:val="22"/>
              </w:rPr>
              <w:t>${</w:t>
            </w:r>
            <w:proofErr w:type="spellStart"/>
            <w:r w:rsidR="0062558C">
              <w:rPr>
                <w:rFonts w:eastAsia="Wingdings"/>
                <w:szCs w:val="22"/>
              </w:rPr>
              <w:t>nama_organisasi</w:t>
            </w:r>
            <w:proofErr w:type="spellEnd"/>
            <w:r w:rsidR="0062558C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712415C" w14:textId="77777777" w:rsidR="0009721F" w:rsidRPr="00366BB6" w:rsidRDefault="0009721F" w:rsidP="007977B0">
            <w:pPr>
              <w:snapToGrid w:val="0"/>
              <w:rPr>
                <w:rFonts w:eastAsia="Wingdings"/>
                <w:color w:val="FF0000"/>
                <w:szCs w:val="22"/>
                <w:lang w:val="id-ID"/>
              </w:rPr>
            </w:pPr>
          </w:p>
        </w:tc>
      </w:tr>
      <w:tr w:rsidR="0009721F" w:rsidRPr="00366BB6" w14:paraId="3DEF2B5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BD8581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Alamat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5B7B634" w14:textId="7BA5E23B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${</w:t>
            </w:r>
            <w:proofErr w:type="spellStart"/>
            <w:r w:rsidR="00E11E36">
              <w:rPr>
                <w:rFonts w:eastAsia="Wingdings"/>
                <w:szCs w:val="22"/>
              </w:rPr>
              <w:t>alamat</w:t>
            </w:r>
            <w:proofErr w:type="spellEnd"/>
            <w:r w:rsidR="00E11E36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03D5D8E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FB889DB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39130A19" w14:textId="425EB878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Ta</w:t>
            </w:r>
            <w:r w:rsidR="00ED25CF">
              <w:rPr>
                <w:rFonts w:eastAsia="Wingdings"/>
                <w:szCs w:val="22"/>
              </w:rPr>
              <w:t>n</w:t>
            </w:r>
            <w:r w:rsidRPr="00EC6945">
              <w:rPr>
                <w:rFonts w:eastAsia="Wingdings"/>
                <w:szCs w:val="22"/>
              </w:rPr>
              <w:t>ggal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2A773707" w14:textId="7869228C" w:rsidR="0009721F" w:rsidRPr="00EC6945" w:rsidRDefault="0009721F" w:rsidP="007977B0">
            <w:pPr>
              <w:pStyle w:val="Paragraph"/>
              <w:ind w:left="0" w:firstLine="0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${</w:t>
            </w:r>
            <w:proofErr w:type="spellStart"/>
            <w:r w:rsidR="00E11E36">
              <w:rPr>
                <w:rFonts w:eastAsia="Wingdings"/>
                <w:szCs w:val="22"/>
              </w:rPr>
              <w:t>tgl_audit</w:t>
            </w:r>
            <w:proofErr w:type="spellEnd"/>
            <w:r w:rsidR="00E11E36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A86C82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DBC814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58D77A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Tujuan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F349E2E" w14:textId="56245B58" w:rsidR="0009721F" w:rsidRPr="00EC6945" w:rsidRDefault="0009721F" w:rsidP="007977B0">
            <w:pPr>
              <w:tabs>
                <w:tab w:val="left" w:pos="270"/>
              </w:tabs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FF3284">
              <w:rPr>
                <w:rFonts w:eastAsia="Wingdings"/>
                <w:szCs w:val="22"/>
              </w:rPr>
              <w:t>${</w:t>
            </w:r>
            <w:proofErr w:type="spellStart"/>
            <w:r w:rsidR="00FF3284">
              <w:rPr>
                <w:rFonts w:eastAsia="Wingdings"/>
                <w:szCs w:val="22"/>
              </w:rPr>
              <w:t>tujuan_audit</w:t>
            </w:r>
            <w:proofErr w:type="spellEnd"/>
            <w:r w:rsidR="00FF3284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00A53A5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163FAE9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3B7B6C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Standar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59EB50D2" w14:textId="70A63C79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F287D">
              <w:rPr>
                <w:rFonts w:eastAsia="Wingdings"/>
                <w:szCs w:val="22"/>
              </w:rPr>
              <w:t>${</w:t>
            </w:r>
            <w:proofErr w:type="spellStart"/>
            <w:r w:rsidR="00FB35F6">
              <w:rPr>
                <w:rFonts w:eastAsia="Wingdings"/>
                <w:szCs w:val="22"/>
              </w:rPr>
              <w:t>standar</w:t>
            </w:r>
            <w:proofErr w:type="spellEnd"/>
            <w:r w:rsidR="00EF287D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3887D6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F842B8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41985FD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>
              <w:rPr>
                <w:rFonts w:eastAsia="Wingdings"/>
                <w:szCs w:val="22"/>
              </w:rPr>
              <w:t>Lingkup</w:t>
            </w:r>
            <w:proofErr w:type="spellEnd"/>
            <w:r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0235F80E" w14:textId="18DB3E18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44887">
              <w:rPr>
                <w:rFonts w:eastAsia="Wingdings"/>
                <w:szCs w:val="22"/>
              </w:rPr>
              <w:t>${</w:t>
            </w:r>
            <w:proofErr w:type="spellStart"/>
            <w:r w:rsidR="00E44887">
              <w:rPr>
                <w:rFonts w:eastAsia="Wingdings"/>
                <w:szCs w:val="22"/>
              </w:rPr>
              <w:t>lingkup_audit</w:t>
            </w:r>
            <w:proofErr w:type="spellEnd"/>
            <w:r w:rsidR="00E44887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6B79ECF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F7C124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C85BCC5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Lokasi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1A7A14A" w14:textId="2A49B2B6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/>
              <w:ind w:left="602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${lokasi_audit1}</w:t>
            </w:r>
          </w:p>
        </w:tc>
        <w:tc>
          <w:tcPr>
            <w:tcW w:w="30" w:type="dxa"/>
            <w:shd w:val="clear" w:color="auto" w:fill="auto"/>
          </w:tcPr>
          <w:p w14:paraId="56E377E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D45A7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5D6894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125C83DE" w14:textId="62A76825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 w:after="120"/>
              <w:ind w:left="601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${lokasi_audit2}</w:t>
            </w:r>
          </w:p>
        </w:tc>
        <w:tc>
          <w:tcPr>
            <w:tcW w:w="30" w:type="dxa"/>
            <w:shd w:val="clear" w:color="auto" w:fill="auto"/>
          </w:tcPr>
          <w:p w14:paraId="023B9BCB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8C50AB9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49E748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Tim Audit</w:t>
            </w:r>
          </w:p>
        </w:tc>
        <w:tc>
          <w:tcPr>
            <w:tcW w:w="4013" w:type="dxa"/>
            <w:gridSpan w:val="4"/>
            <w:shd w:val="clear" w:color="auto" w:fill="auto"/>
          </w:tcPr>
          <w:p w14:paraId="0DE91080" w14:textId="0A7CFFEA" w:rsidR="0009721F" w:rsidRPr="00EC6945" w:rsidRDefault="004400BE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${tim_audit1} </w:t>
            </w:r>
            <w:r w:rsidR="0009721F">
              <w:rPr>
                <w:rFonts w:eastAsia="Wingdings"/>
                <w:szCs w:val="22"/>
              </w:rPr>
              <w:t>(XX)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412AAD7B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1D4E1D4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EB0658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A393952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2058B7A9" w14:textId="69D7E2D0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${tim_audit2} </w:t>
            </w:r>
            <w:r w:rsidR="0009721F">
              <w:rPr>
                <w:rFonts w:eastAsia="Wingdings"/>
                <w:szCs w:val="22"/>
              </w:rPr>
              <w:t>(YY)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068AA311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F9E806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2C00E2A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6033C6C8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3D5DBF39" w14:textId="533FEEDB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${tim_audit3} </w:t>
            </w:r>
            <w:r w:rsidR="0009721F">
              <w:rPr>
                <w:rFonts w:eastAsia="Wingdings"/>
                <w:szCs w:val="22"/>
              </w:rPr>
              <w:t>(ZZ)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507DBC02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2A26B7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6EBA5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3903421D" w14:textId="77777777" w:rsidR="0009721F" w:rsidRPr="00366BB6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0C142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93601FE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9EEA991" w14:textId="77777777" w:rsidR="0009721F" w:rsidRPr="00366BB6" w:rsidRDefault="0009721F" w:rsidP="007977B0">
            <w:pPr>
              <w:pStyle w:val="Paragraph"/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Dokumen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3EBE7F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Manual</w:t>
            </w:r>
          </w:p>
          <w:p w14:paraId="4C2F6CE3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Prosedur</w:t>
            </w:r>
            <w:proofErr w:type="spellEnd"/>
          </w:p>
          <w:p w14:paraId="52711F19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Instruksi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Kerja</w:t>
            </w:r>
            <w:proofErr w:type="spellEnd"/>
          </w:p>
          <w:p w14:paraId="58C2EBB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Rekamanan</w:t>
            </w:r>
            <w:proofErr w:type="spellEnd"/>
          </w:p>
          <w:p w14:paraId="48DA431E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784DBC1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FED366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7F7514E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</w:p>
          <w:p w14:paraId="35F6E39F" w14:textId="77777777" w:rsidR="0009721F" w:rsidRPr="00366BB6" w:rsidRDefault="0009721F" w:rsidP="007977B0">
            <w:pPr>
              <w:pStyle w:val="Paragraph"/>
              <w:spacing w:before="12" w:after="12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5B870CC6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Ruangan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untuk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r w:rsidRPr="00366BB6">
              <w:rPr>
                <w:rFonts w:eastAsia="Wingdings"/>
                <w:i/>
                <w:szCs w:val="22"/>
              </w:rPr>
              <w:t>opening &amp; closing meeting</w:t>
            </w:r>
            <w:r w:rsidRPr="00366BB6">
              <w:rPr>
                <w:rFonts w:eastAsia="Wingdings"/>
                <w:szCs w:val="22"/>
              </w:rPr>
              <w:t xml:space="preserve"> &amp; </w:t>
            </w:r>
            <w:proofErr w:type="spellStart"/>
            <w:r w:rsidRPr="00366BB6">
              <w:rPr>
                <w:rFonts w:eastAsia="Wingdings"/>
                <w:szCs w:val="22"/>
              </w:rPr>
              <w:t>pembuatan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  <w:p w14:paraId="6701E2B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Personil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terkait</w:t>
            </w:r>
            <w:proofErr w:type="spellEnd"/>
          </w:p>
          <w:p w14:paraId="4E64728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lainnya</w:t>
            </w:r>
            <w:proofErr w:type="spellEnd"/>
          </w:p>
          <w:p w14:paraId="7E8BA220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D79F1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6B13303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00EA0A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Distribusi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381F5062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Pelaku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Usaha</w:t>
            </w:r>
          </w:p>
          <w:p w14:paraId="245B95C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BPJPH</w:t>
            </w:r>
          </w:p>
          <w:p w14:paraId="688D7C0F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MUI</w:t>
            </w:r>
          </w:p>
          <w:p w14:paraId="16DD2EF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Tim Audit (copy)</w:t>
            </w:r>
          </w:p>
          <w:p w14:paraId="3E5F28DF" w14:textId="77777777" w:rsidR="0009721F" w:rsidRPr="00366BB6" w:rsidRDefault="0009721F" w:rsidP="007977B0">
            <w:pPr>
              <w:pStyle w:val="BulletDotPoint"/>
              <w:spacing w:before="12" w:after="12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3AFD1DE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729EA06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494"/>
        </w:trPr>
        <w:tc>
          <w:tcPr>
            <w:tcW w:w="9637" w:type="dxa"/>
            <w:gridSpan w:val="9"/>
            <w:shd w:val="clear" w:color="auto" w:fill="auto"/>
          </w:tcPr>
          <w:p w14:paraId="5A2D0CB6" w14:textId="77777777" w:rsidR="0009721F" w:rsidRPr="00366BB6" w:rsidRDefault="0009721F" w:rsidP="007977B0">
            <w:pPr>
              <w:pStyle w:val="BulletDotPoint"/>
              <w:tabs>
                <w:tab w:val="left" w:pos="1845"/>
              </w:tabs>
              <w:ind w:left="0" w:firstLine="0"/>
              <w:rPr>
                <w:rFonts w:eastAsia="Wingdings"/>
                <w:szCs w:val="22"/>
                <w:lang w:val="id-ID"/>
              </w:rPr>
            </w:pPr>
          </w:p>
        </w:tc>
        <w:tc>
          <w:tcPr>
            <w:tcW w:w="30" w:type="dxa"/>
            <w:vMerge w:val="restart"/>
            <w:shd w:val="clear" w:color="auto" w:fill="auto"/>
          </w:tcPr>
          <w:p w14:paraId="0D4D897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B0630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59"/>
        </w:trPr>
        <w:tc>
          <w:tcPr>
            <w:tcW w:w="9637" w:type="dxa"/>
            <w:gridSpan w:val="9"/>
            <w:shd w:val="clear" w:color="auto" w:fill="auto"/>
          </w:tcPr>
          <w:p w14:paraId="4A7C358E" w14:textId="77777777" w:rsidR="0009721F" w:rsidRPr="00366BB6" w:rsidRDefault="0009721F" w:rsidP="007977B0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366BB6">
              <w:rPr>
                <w:sz w:val="22"/>
                <w:szCs w:val="22"/>
              </w:rPr>
              <w:t>Ketua</w:t>
            </w:r>
            <w:proofErr w:type="spellEnd"/>
            <w:r w:rsidRPr="00366BB6">
              <w:rPr>
                <w:sz w:val="22"/>
                <w:szCs w:val="22"/>
              </w:rPr>
              <w:t xml:space="preserve"> Tim Audit</w:t>
            </w:r>
          </w:p>
        </w:tc>
        <w:tc>
          <w:tcPr>
            <w:tcW w:w="30" w:type="dxa"/>
            <w:vMerge/>
            <w:shd w:val="clear" w:color="auto" w:fill="auto"/>
          </w:tcPr>
          <w:p w14:paraId="1A1F73F6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6A2AFAC" w14:textId="77777777" w:rsidTr="00A37923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1294"/>
        </w:trPr>
        <w:tc>
          <w:tcPr>
            <w:tcW w:w="3075" w:type="dxa"/>
            <w:gridSpan w:val="2"/>
            <w:shd w:val="clear" w:color="auto" w:fill="auto"/>
            <w:vAlign w:val="bottom"/>
          </w:tcPr>
          <w:p w14:paraId="60D317DF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</w:t>
            </w:r>
            <w:r>
              <w:rPr>
                <w:rFonts w:eastAsia="Wingdings"/>
                <w:szCs w:val="22"/>
                <w:u w:val="single"/>
              </w:rPr>
              <w:t>...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183" w:type="dxa"/>
            <w:shd w:val="clear" w:color="auto" w:fill="auto"/>
            <w:vAlign w:val="bottom"/>
          </w:tcPr>
          <w:p w14:paraId="1D479F2E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2990" w:type="dxa"/>
            <w:gridSpan w:val="2"/>
            <w:shd w:val="clear" w:color="auto" w:fill="auto"/>
            <w:vAlign w:val="bottom"/>
          </w:tcPr>
          <w:p w14:paraId="5FB26108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</w:t>
            </w:r>
          </w:p>
        </w:tc>
        <w:tc>
          <w:tcPr>
            <w:tcW w:w="207" w:type="dxa"/>
            <w:gridSpan w:val="2"/>
            <w:shd w:val="clear" w:color="auto" w:fill="auto"/>
            <w:vAlign w:val="bottom"/>
          </w:tcPr>
          <w:p w14:paraId="59414805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3182" w:type="dxa"/>
            <w:gridSpan w:val="2"/>
            <w:shd w:val="clear" w:color="auto" w:fill="auto"/>
            <w:vAlign w:val="bottom"/>
          </w:tcPr>
          <w:p w14:paraId="3874D909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30" w:type="dxa"/>
            <w:vMerge/>
            <w:shd w:val="clear" w:color="auto" w:fill="auto"/>
          </w:tcPr>
          <w:p w14:paraId="75B6F35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2C5331" w14:paraId="394A983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73"/>
        </w:trPr>
        <w:tc>
          <w:tcPr>
            <w:tcW w:w="3075" w:type="dxa"/>
            <w:gridSpan w:val="2"/>
            <w:shd w:val="clear" w:color="auto" w:fill="auto"/>
          </w:tcPr>
          <w:p w14:paraId="2A3A0339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nama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183" w:type="dxa"/>
            <w:shd w:val="clear" w:color="auto" w:fill="auto"/>
          </w:tcPr>
          <w:p w14:paraId="0E9A5BDB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2990" w:type="dxa"/>
            <w:gridSpan w:val="2"/>
            <w:shd w:val="clear" w:color="auto" w:fill="auto"/>
          </w:tcPr>
          <w:p w14:paraId="52C2923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tanda</w:t>
            </w:r>
            <w:proofErr w:type="spellEnd"/>
            <w:r w:rsidRPr="002C5331">
              <w:rPr>
                <w:rFonts w:eastAsia="Arial"/>
                <w:i/>
                <w:sz w:val="16"/>
                <w:szCs w:val="16"/>
              </w:rPr>
              <w:t xml:space="preserve"> 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tangan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207" w:type="dxa"/>
            <w:gridSpan w:val="2"/>
            <w:shd w:val="clear" w:color="auto" w:fill="auto"/>
          </w:tcPr>
          <w:p w14:paraId="0D70F20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</w:p>
        </w:tc>
        <w:tc>
          <w:tcPr>
            <w:tcW w:w="3182" w:type="dxa"/>
            <w:gridSpan w:val="2"/>
            <w:shd w:val="clear" w:color="auto" w:fill="auto"/>
          </w:tcPr>
          <w:p w14:paraId="41027F91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30" w:type="dxa"/>
            <w:vMerge/>
            <w:shd w:val="clear" w:color="auto" w:fill="auto"/>
          </w:tcPr>
          <w:p w14:paraId="17E4A2EA" w14:textId="77777777" w:rsidR="0009721F" w:rsidRPr="002C5331" w:rsidRDefault="0009721F" w:rsidP="007977B0">
            <w:pPr>
              <w:pStyle w:val="BulletDotPoint"/>
              <w:rPr>
                <w:rFonts w:eastAsia="Wingdings"/>
                <w:sz w:val="16"/>
                <w:szCs w:val="16"/>
                <w:lang w:val="id-ID"/>
              </w:rPr>
            </w:pPr>
          </w:p>
        </w:tc>
      </w:tr>
    </w:tbl>
    <w:p w14:paraId="23205DDC" w14:textId="77777777" w:rsidR="00BE0AC1" w:rsidRDefault="00BE0AC1" w:rsidP="0009721F">
      <w:pPr>
        <w:pStyle w:val="Paragraph"/>
        <w:ind w:left="0" w:firstLine="0"/>
        <w:jc w:val="center"/>
        <w:rPr>
          <w:b/>
          <w:sz w:val="28"/>
          <w:szCs w:val="28"/>
        </w:rPr>
      </w:pPr>
    </w:p>
    <w:p w14:paraId="6590345A" w14:textId="503A17D2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proofErr w:type="spellStart"/>
      <w:r w:rsidRPr="00111663">
        <w:rPr>
          <w:b/>
          <w:sz w:val="28"/>
          <w:szCs w:val="28"/>
        </w:rPr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8353AC2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1FD8BDA8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5D1C0B0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7E0E51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9C258E3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3E32985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3A700" w14:textId="67467B30" w:rsidR="0009721F" w:rsidRPr="00E030E4" w:rsidRDefault="007D7F60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${</w:t>
            </w:r>
            <w:proofErr w:type="spellStart"/>
            <w:r>
              <w:rPr>
                <w:rFonts w:eastAsia="Wingdings"/>
                <w:b/>
                <w:i/>
                <w:iCs/>
                <w:sz w:val="20"/>
              </w:rPr>
              <w:t>tgl_waktu</w:t>
            </w:r>
            <w:proofErr w:type="spellEnd"/>
            <w:r>
              <w:rPr>
                <w:rFonts w:eastAsia="Wingdings"/>
                <w:b/>
                <w:i/>
                <w:iCs/>
                <w:sz w:val="20"/>
              </w:rPr>
              <w:t>}</w:t>
            </w:r>
          </w:p>
          <w:p w14:paraId="46FA630C" w14:textId="2C6BF3D7" w:rsidR="0009721F" w:rsidRPr="00E030E4" w:rsidRDefault="0054679D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${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detail_waktu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}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2D43E" w14:textId="0F8B4BD3" w:rsidR="0009721F" w:rsidRPr="00E030E4" w:rsidRDefault="007F7B2D" w:rsidP="007977B0">
            <w:pPr>
              <w:pStyle w:val="Paragraph"/>
              <w:spacing w:after="0"/>
              <w:ind w:left="0" w:firstLine="0"/>
              <w:rPr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${</w:t>
            </w:r>
            <w:proofErr w:type="spellStart"/>
            <w:r>
              <w:rPr>
                <w:rFonts w:eastAsia="Wingdings"/>
                <w:b/>
                <w:i/>
                <w:iCs/>
                <w:sz w:val="20"/>
              </w:rPr>
              <w:t>judul_kegiatan</w:t>
            </w:r>
            <w:proofErr w:type="spellEnd"/>
            <w:r>
              <w:rPr>
                <w:rFonts w:eastAsia="Wingdings"/>
                <w:b/>
                <w:i/>
                <w:iCs/>
                <w:sz w:val="20"/>
              </w:rPr>
              <w:t>}</w:t>
            </w:r>
          </w:p>
          <w:p w14:paraId="6C0003FF" w14:textId="42F55B2C" w:rsidR="0009721F" w:rsidRPr="00E030E4" w:rsidRDefault="00457C26" w:rsidP="00457C26">
            <w:pPr>
              <w:spacing w:after="6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${</w:t>
            </w:r>
            <w:proofErr w:type="spellStart"/>
            <w:r>
              <w:rPr>
                <w:i/>
                <w:iCs/>
                <w:sz w:val="20"/>
              </w:rPr>
              <w:t>detail_kegiatan</w:t>
            </w:r>
            <w:proofErr w:type="spellEnd"/>
            <w:r>
              <w:rPr>
                <w:i/>
                <w:iCs/>
                <w:sz w:val="20"/>
              </w:rPr>
              <w:t>}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2292F" w14:textId="239D6DCD" w:rsidR="0009721F" w:rsidRPr="00E030E4" w:rsidRDefault="00FB5D85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$</w:t>
            </w:r>
            <w:r w:rsidR="00991CF5">
              <w:rPr>
                <w:rFonts w:eastAsia="Wingdings"/>
                <w:i/>
                <w:iCs/>
                <w:sz w:val="20"/>
              </w:rPr>
              <w:t>{</w:t>
            </w:r>
            <w:proofErr w:type="spellStart"/>
            <w:r w:rsidR="00991CF5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="00991CF5">
              <w:rPr>
                <w:rFonts w:eastAsia="Wingdings"/>
                <w:i/>
                <w:iCs/>
                <w:sz w:val="20"/>
              </w:rPr>
              <w:t>}</w:t>
            </w:r>
          </w:p>
        </w:tc>
      </w:tr>
    </w:tbl>
    <w:p w14:paraId="7BE73BED" w14:textId="77777777" w:rsidR="0009721F" w:rsidRDefault="0009721F" w:rsidP="0009721F">
      <w:pPr>
        <w:pStyle w:val="Paragraph"/>
        <w:spacing w:line="276" w:lineRule="auto"/>
        <w:ind w:left="0" w:firstLine="0"/>
        <w:rPr>
          <w:rFonts w:eastAsia="Wingdings"/>
          <w:sz w:val="24"/>
          <w:szCs w:val="24"/>
        </w:rPr>
      </w:pPr>
    </w:p>
    <w:sectPr w:rsidR="0009721F">
      <w:headerReference w:type="default" r:id="rId7"/>
      <w:footerReference w:type="default" r:id="rId8"/>
      <w:pgSz w:w="11906" w:h="16838"/>
      <w:pgMar w:top="623" w:right="1134" w:bottom="623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02082" w14:textId="77777777" w:rsidR="00722AD1" w:rsidRDefault="00722AD1">
      <w:r>
        <w:separator/>
      </w:r>
    </w:p>
  </w:endnote>
  <w:endnote w:type="continuationSeparator" w:id="0">
    <w:p w14:paraId="2DE30BE9" w14:textId="77777777" w:rsidR="00722AD1" w:rsidRDefault="0072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2880"/>
      <w:gridCol w:w="3420"/>
    </w:tblGrid>
    <w:tr w:rsidR="00A37923" w:rsidRPr="00D800FF" w14:paraId="248E4006" w14:textId="77777777" w:rsidTr="007977B0">
      <w:tc>
        <w:tcPr>
          <w:tcW w:w="316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E3B2779" w14:textId="77777777" w:rsidR="00A37923" w:rsidRPr="00D800FF" w:rsidRDefault="00A37923" w:rsidP="00A37923">
          <w:pPr>
            <w:pStyle w:val="Footer"/>
            <w:rPr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66393B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AE520A" w14:textId="77777777" w:rsidR="00A37923" w:rsidRPr="00D800FF" w:rsidRDefault="00A37923" w:rsidP="00A37923">
          <w:pPr>
            <w:pStyle w:val="Footer"/>
            <w:jc w:val="right"/>
            <w:rPr>
              <w:sz w:val="18"/>
              <w:szCs w:val="18"/>
            </w:rPr>
          </w:pPr>
        </w:p>
      </w:tc>
    </w:tr>
    <w:tr w:rsidR="00A37923" w:rsidRPr="00D800FF" w14:paraId="09A58989" w14:textId="77777777" w:rsidTr="007977B0">
      <w:tc>
        <w:tcPr>
          <w:tcW w:w="31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03AD95C" w14:textId="77777777" w:rsidR="00A37923" w:rsidRPr="00D800FF" w:rsidRDefault="00A37923" w:rsidP="00A37923">
          <w:pPr>
            <w:pStyle w:val="Foo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>FOR/</w:t>
          </w:r>
          <w:r>
            <w:rPr>
              <w:sz w:val="18"/>
              <w:szCs w:val="18"/>
            </w:rPr>
            <w:t>SCI</w:t>
          </w:r>
          <w:r w:rsidRPr="00D800FF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 xml:space="preserve">HALAL/13             </w:t>
          </w:r>
          <w:r w:rsidRPr="00D800FF">
            <w:rPr>
              <w:sz w:val="18"/>
              <w:szCs w:val="18"/>
            </w:rPr>
            <w:t xml:space="preserve">Rev. </w:t>
          </w:r>
          <w:r>
            <w:rPr>
              <w:sz w:val="18"/>
              <w:szCs w:val="18"/>
            </w:rPr>
            <w:t>00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B15438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 xml:space="preserve">             </w:t>
          </w:r>
          <w:proofErr w:type="spellStart"/>
          <w:r w:rsidRPr="00D800FF">
            <w:rPr>
              <w:sz w:val="18"/>
              <w:szCs w:val="18"/>
            </w:rPr>
            <w:t>Tgl.Berlaku</w:t>
          </w:r>
          <w:proofErr w:type="spellEnd"/>
          <w:r w:rsidRPr="00D800FF">
            <w:rPr>
              <w:sz w:val="18"/>
              <w:szCs w:val="18"/>
            </w:rPr>
            <w:t xml:space="preserve"> : </w:t>
          </w:r>
          <w:r>
            <w:rPr>
              <w:sz w:val="18"/>
              <w:szCs w:val="18"/>
            </w:rPr>
            <w:t>14</w:t>
          </w:r>
          <w:r w:rsidRPr="00D800FF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1</w:t>
          </w:r>
          <w:r w:rsidRPr="00D800FF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21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F8D237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Pr="00D800FF">
            <w:rPr>
              <w:sz w:val="18"/>
              <w:szCs w:val="18"/>
            </w:rPr>
            <w:t xml:space="preserve">Hal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PAGE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dari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NUMPAGES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hal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</w:p>
      </w:tc>
    </w:tr>
  </w:tbl>
  <w:p w14:paraId="2E9A026B" w14:textId="77777777" w:rsidR="00E514CD" w:rsidRDefault="00E514CD">
    <w:pPr>
      <w:pStyle w:val="Footer"/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D32F1" w14:textId="77777777" w:rsidR="00722AD1" w:rsidRDefault="00722AD1">
      <w:r>
        <w:separator/>
      </w:r>
    </w:p>
  </w:footnote>
  <w:footnote w:type="continuationSeparator" w:id="0">
    <w:p w14:paraId="6B05F682" w14:textId="77777777" w:rsidR="00722AD1" w:rsidRDefault="0072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B53D2" w14:textId="275B220F" w:rsidR="007C6309" w:rsidRPr="007C6309" w:rsidRDefault="007C6309" w:rsidP="007C6309">
    <w:pPr>
      <w:pStyle w:val="Header"/>
      <w:spacing w:line="276" w:lineRule="auto"/>
      <w:rPr>
        <w:b/>
        <w:sz w:val="28"/>
        <w:szCs w:val="28"/>
        <w:lang w:val="id-ID"/>
      </w:rPr>
    </w:pPr>
    <w:r w:rsidRPr="007C6309">
      <w:rPr>
        <w:b/>
        <w:sz w:val="28"/>
        <w:szCs w:val="28"/>
        <w:lang w:val="id-ID"/>
      </w:rPr>
      <w:t>RENCANA AUDIT</w:t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="00677C79" w:rsidRPr="007C6309">
      <w:rPr>
        <w:b/>
        <w:noProof/>
        <w:sz w:val="28"/>
        <w:szCs w:val="28"/>
      </w:rPr>
      <w:drawing>
        <wp:inline distT="0" distB="0" distL="0" distR="0" wp14:anchorId="1F2502F4" wp14:editId="0C36A4C0">
          <wp:extent cx="10953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B7B86" w14:textId="6F1CDDBA" w:rsidR="007C6309" w:rsidRDefault="00677C7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28AB7" wp14:editId="4AE93180">
              <wp:simplePos x="0" y="0"/>
              <wp:positionH relativeFrom="column">
                <wp:posOffset>-110490</wp:posOffset>
              </wp:positionH>
              <wp:positionV relativeFrom="paragraph">
                <wp:posOffset>81280</wp:posOffset>
              </wp:positionV>
              <wp:extent cx="6210300" cy="0"/>
              <wp:effectExtent l="13335" t="5080" r="5715" b="1397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4FF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7pt;margin-top:6.4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"/>
          </w:pict>
        </mc:Fallback>
      </mc:AlternateContent>
    </w:r>
  </w:p>
  <w:p w14:paraId="057EB487" w14:textId="77777777" w:rsidR="007C6309" w:rsidRDefault="007C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eastAsia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8B5FEF"/>
    <w:multiLevelType w:val="hybridMultilevel"/>
    <w:tmpl w:val="AE1A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F89"/>
    <w:multiLevelType w:val="hybridMultilevel"/>
    <w:tmpl w:val="F22AB764"/>
    <w:lvl w:ilvl="0" w:tplc="5CC2FE2E">
      <w:start w:val="1"/>
      <w:numFmt w:val="decimal"/>
      <w:lvlText w:val="%1."/>
      <w:lvlJc w:val="left"/>
      <w:pPr>
        <w:ind w:left="720" w:hanging="360"/>
      </w:pPr>
      <w:rPr>
        <w:rFonts w:eastAsia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90"/>
    <w:multiLevelType w:val="hybridMultilevel"/>
    <w:tmpl w:val="A23A1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55E2"/>
    <w:multiLevelType w:val="hybridMultilevel"/>
    <w:tmpl w:val="30A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4"/>
    <w:rsid w:val="00083E3C"/>
    <w:rsid w:val="0009721F"/>
    <w:rsid w:val="000E081B"/>
    <w:rsid w:val="001C4740"/>
    <w:rsid w:val="0021771D"/>
    <w:rsid w:val="002E3B08"/>
    <w:rsid w:val="00315BBF"/>
    <w:rsid w:val="0036600F"/>
    <w:rsid w:val="003B70A0"/>
    <w:rsid w:val="00406F83"/>
    <w:rsid w:val="00437D77"/>
    <w:rsid w:val="004400BE"/>
    <w:rsid w:val="00457C26"/>
    <w:rsid w:val="004C4C35"/>
    <w:rsid w:val="0054679D"/>
    <w:rsid w:val="005535EB"/>
    <w:rsid w:val="005C44FE"/>
    <w:rsid w:val="005E361C"/>
    <w:rsid w:val="005F5039"/>
    <w:rsid w:val="0062558C"/>
    <w:rsid w:val="0064498C"/>
    <w:rsid w:val="00645A55"/>
    <w:rsid w:val="00677C79"/>
    <w:rsid w:val="006D4009"/>
    <w:rsid w:val="006F38A0"/>
    <w:rsid w:val="00722AD1"/>
    <w:rsid w:val="00772B0F"/>
    <w:rsid w:val="007977B0"/>
    <w:rsid w:val="007C6309"/>
    <w:rsid w:val="007D7F60"/>
    <w:rsid w:val="007E59F8"/>
    <w:rsid w:val="007F7B2D"/>
    <w:rsid w:val="00801F1F"/>
    <w:rsid w:val="00803068"/>
    <w:rsid w:val="00823A58"/>
    <w:rsid w:val="00846997"/>
    <w:rsid w:val="008C1E57"/>
    <w:rsid w:val="008D5215"/>
    <w:rsid w:val="009064A3"/>
    <w:rsid w:val="00950CD4"/>
    <w:rsid w:val="00991CF5"/>
    <w:rsid w:val="00A068A9"/>
    <w:rsid w:val="00A24FF3"/>
    <w:rsid w:val="00A37923"/>
    <w:rsid w:val="00B01CE6"/>
    <w:rsid w:val="00B11474"/>
    <w:rsid w:val="00B97F25"/>
    <w:rsid w:val="00BE0AC1"/>
    <w:rsid w:val="00C52A29"/>
    <w:rsid w:val="00C573C0"/>
    <w:rsid w:val="00CA0A4F"/>
    <w:rsid w:val="00CB2340"/>
    <w:rsid w:val="00E11E36"/>
    <w:rsid w:val="00E32522"/>
    <w:rsid w:val="00E44887"/>
    <w:rsid w:val="00E514CD"/>
    <w:rsid w:val="00E77BC6"/>
    <w:rsid w:val="00E96538"/>
    <w:rsid w:val="00EB5598"/>
    <w:rsid w:val="00ED25CF"/>
    <w:rsid w:val="00EF287D"/>
    <w:rsid w:val="00F20D1F"/>
    <w:rsid w:val="00F8037D"/>
    <w:rsid w:val="00F85C8E"/>
    <w:rsid w:val="00FB35F6"/>
    <w:rsid w:val="00FB5D85"/>
    <w:rsid w:val="00FF3284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84079D"/>
  <w15:chartTrackingRefBased/>
  <w15:docId w15:val="{9D2CED36-84AC-45B5-967A-26BE48D8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1F"/>
    <w:pPr>
      <w:keepNext/>
      <w:spacing w:before="120" w:after="60"/>
      <w:outlineLvl w:val="0"/>
    </w:pPr>
    <w:rPr>
      <w:rFonts w:eastAsia="Wingding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Wingdings" w:hAnsi="Times New Roman" w:cs="Times New Roman" w:hint="default"/>
      <w:szCs w:val="22"/>
    </w:rPr>
  </w:style>
  <w:style w:type="character" w:customStyle="1" w:styleId="WW8Num5z0">
    <w:name w:val="WW8Num5z0"/>
    <w:rPr>
      <w:rFonts w:ascii="Calibri" w:hAnsi="Calibri" w:cs="Calibri" w:hint="default"/>
      <w:sz w:val="20"/>
    </w:rPr>
  </w:style>
  <w:style w:type="character" w:customStyle="1" w:styleId="WW8Num6z0">
    <w:name w:val="WW8Num6z0"/>
    <w:rPr>
      <w:rFonts w:eastAsia="Wingdings" w:hint="default"/>
      <w:sz w:val="2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hAnsi="Times New Roman" w:cs="Times New Roman" w:hint="default"/>
      <w:szCs w:val="22"/>
    </w:rPr>
  </w:style>
  <w:style w:type="character" w:customStyle="1" w:styleId="WW8Num10z0">
    <w:name w:val="WW8Num10z0"/>
    <w:rPr>
      <w:rFonts w:ascii="Calibri" w:hAnsi="Calibri" w:cs="Calibri" w:hint="default"/>
      <w:sz w:val="20"/>
    </w:rPr>
  </w:style>
  <w:style w:type="character" w:customStyle="1" w:styleId="WW8Num11z0">
    <w:name w:val="WW8Num11z0"/>
    <w:rPr>
      <w:rFonts w:ascii="Arial" w:hAnsi="Arial" w:cs="Arial" w:hint="default"/>
      <w:szCs w:val="22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eastAsia="Wingdings" w:hint="default"/>
      <w:sz w:val="20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7z0">
    <w:name w:val="WW8Num17z0"/>
    <w:rPr>
      <w:rFonts w:ascii="Arial" w:eastAsia="SimSu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  <w:sz w:val="20"/>
    </w:rPr>
  </w:style>
  <w:style w:type="character" w:styleId="PageNumber">
    <w:name w:val="page number"/>
    <w:basedOn w:val="DefaultParagraphFont"/>
  </w:style>
  <w:style w:type="character" w:customStyle="1" w:styleId="DocumentMapChar">
    <w:name w:val="Document Map Char"/>
    <w:rPr>
      <w:rFonts w:ascii="Tahoma" w:hAnsi="Tahoma" w:cs="Tahoma"/>
      <w:sz w:val="24"/>
      <w:szCs w:val="24"/>
      <w:shd w:val="clear" w:color="auto" w:fill="000080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</w:style>
  <w:style w:type="paragraph" w:customStyle="1" w:styleId="Paragraph">
    <w:name w:val="Paragraph"/>
    <w:basedOn w:val="Normal"/>
    <w:pPr>
      <w:keepLines/>
      <w:spacing w:before="120" w:after="60"/>
      <w:ind w:left="709" w:hanging="709"/>
    </w:pPr>
  </w:style>
  <w:style w:type="paragraph" w:customStyle="1" w:styleId="BulletDotPoint">
    <w:name w:val="Bullet Dot Point"/>
    <w:basedOn w:val="Paragraph"/>
    <w:pPr>
      <w:spacing w:before="60" w:after="0"/>
      <w:ind w:left="993" w:hanging="284"/>
    </w:pPr>
  </w:style>
  <w:style w:type="paragraph" w:styleId="DocumentMap">
    <w:name w:val="Document Map"/>
    <w:basedOn w:val="Normal"/>
    <w:pPr>
      <w:shd w:val="clear" w:color="auto" w:fill="000080"/>
      <w:jc w:val="left"/>
    </w:pPr>
    <w:rPr>
      <w:rFonts w:ascii="Tahoma" w:hAnsi="Tahoma" w:cs="Tahoma"/>
      <w:sz w:val="24"/>
      <w:szCs w:val="24"/>
      <w:lang w:val="en-AU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Cs w:val="22"/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B01CE6"/>
    <w:rPr>
      <w:rFonts w:ascii="Arial" w:hAnsi="Arial" w:cs="Arial"/>
      <w:sz w:val="22"/>
      <w:lang w:val="en-US" w:eastAsia="zh-CN"/>
    </w:rPr>
  </w:style>
  <w:style w:type="character" w:customStyle="1" w:styleId="HeaderChar">
    <w:name w:val="Header Char"/>
    <w:link w:val="Header"/>
    <w:uiPriority w:val="99"/>
    <w:rsid w:val="007C6309"/>
    <w:rPr>
      <w:rFonts w:ascii="Arial" w:hAnsi="Arial" w:cs="Arial"/>
      <w:sz w:val="22"/>
      <w:lang w:val="en-US" w:eastAsia="zh-CN"/>
    </w:rPr>
  </w:style>
  <w:style w:type="character" w:customStyle="1" w:styleId="Heading1Char">
    <w:name w:val="Heading 1 Char"/>
    <w:link w:val="Heading1"/>
    <w:uiPriority w:val="9"/>
    <w:rsid w:val="0009721F"/>
    <w:rPr>
      <w:rFonts w:ascii="Arial" w:eastAsia="Wingdings" w:hAnsi="Arial" w:cs="Arial"/>
      <w:b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xampp\htdocs\bckup\halal\public\logo%20ASLI%20sucofind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PLAN</vt:lpstr>
    </vt:vector>
  </TitlesOfParts>
  <Company/>
  <LinksUpToDate>false</LinksUpToDate>
  <CharactersWithSpaces>1025</CharactersWithSpaces>
  <SharedDoc>false</SharedDoc>
  <HLinks>
    <vt:vector size="6" baseType="variant">
      <vt:variant>
        <vt:i4>6488107</vt:i4>
      </vt:variant>
      <vt:variant>
        <vt:i4>4943</vt:i4>
      </vt:variant>
      <vt:variant>
        <vt:i4>1025</vt:i4>
      </vt:variant>
      <vt:variant>
        <vt:i4>1</vt:i4>
      </vt:variant>
      <vt:variant>
        <vt:lpwstr>logo%20ASLI%20sucofindo.jpg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PLAN</dc:title>
  <dc:subject>Audit Plan Proforma</dc:subject>
  <dc:creator>YH</dc:creator>
  <cp:keywords/>
  <dc:description/>
  <cp:lastModifiedBy>Hamdan Ilham</cp:lastModifiedBy>
  <cp:revision>157</cp:revision>
  <cp:lastPrinted>2020-08-29T17:02:00Z</cp:lastPrinted>
  <dcterms:created xsi:type="dcterms:W3CDTF">2021-02-11T05:53:00Z</dcterms:created>
  <dcterms:modified xsi:type="dcterms:W3CDTF">2021-02-17T02:39:00Z</dcterms:modified>
</cp:coreProperties>
</file>