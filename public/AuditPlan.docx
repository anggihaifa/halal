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235"/>
        <w:gridCol w:w="840"/>
        <w:gridCol w:w="183"/>
        <w:gridCol w:w="1103"/>
        <w:gridCol w:w="1887"/>
        <w:gridCol w:w="97"/>
        <w:gridCol w:w="110"/>
        <w:gridCol w:w="2017"/>
        <w:gridCol w:w="1165"/>
        <w:gridCol w:w="30"/>
        <w:gridCol w:w="80"/>
      </w:tblGrid>
      <w:tr w:rsidR="0009721F" w14:paraId="1C2187EF" w14:textId="77777777" w:rsidTr="007977B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3D8ECEC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</w:rPr>
            </w:pPr>
            <w:r w:rsidRPr="0025518E">
              <w:rPr>
                <w:b/>
                <w:noProof/>
              </w:rPr>
              <w:t>No. Organisasi</w:t>
            </w:r>
          </w:p>
        </w:tc>
        <w:tc>
          <w:tcPr>
            <w:tcW w:w="62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405D18F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</w:rPr>
            </w:pPr>
            <w:proofErr w:type="spellStart"/>
            <w:r w:rsidRPr="0025518E">
              <w:rPr>
                <w:b/>
              </w:rPr>
              <w:t>Jenis</w:t>
            </w:r>
            <w:proofErr w:type="spellEnd"/>
            <w:r w:rsidRPr="0025518E">
              <w:rPr>
                <w:b/>
              </w:rPr>
              <w:t xml:space="preserve"> Audit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451AC9" w14:textId="77777777" w:rsidR="0009721F" w:rsidRPr="0025518E" w:rsidRDefault="0009721F" w:rsidP="007977B0">
            <w:pPr>
              <w:pStyle w:val="Paragraph"/>
              <w:ind w:left="0" w:firstLine="0"/>
              <w:jc w:val="center"/>
              <w:rPr>
                <w:b/>
              </w:rPr>
            </w:pPr>
            <w:r w:rsidRPr="0025518E">
              <w:rPr>
                <w:b/>
              </w:rPr>
              <w:t xml:space="preserve">No. Audit </w:t>
            </w:r>
          </w:p>
        </w:tc>
      </w:tr>
      <w:tr w:rsidR="0009721F" w14:paraId="71A873CE" w14:textId="77777777" w:rsidTr="007977B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996A" w14:textId="77777777" w:rsidR="0009721F" w:rsidRPr="004F09A0" w:rsidRDefault="0009721F" w:rsidP="007977B0">
            <w:pPr>
              <w:pStyle w:val="Paragraph"/>
              <w:ind w:left="0" w:firstLine="0"/>
              <w:jc w:val="center"/>
              <w:rPr>
                <w:b/>
                <w:lang w:val="id-ID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5D30" w14:textId="7E145BEC" w:rsidR="0009721F" w:rsidRPr="007609E2" w:rsidRDefault="0009721F" w:rsidP="007977B0">
            <w:pPr>
              <w:pStyle w:val="Paragraph"/>
              <w:ind w:left="0" w:firstLine="0"/>
              <w:jc w:val="center"/>
              <w:rPr>
                <w:bCs/>
                <w:lang w:val="en-ID"/>
              </w:rPr>
            </w:pPr>
            <w:r>
              <w:rPr>
                <w:bCs/>
                <w:lang w:val="en-ID"/>
              </w:rPr>
              <w:t xml:space="preserve"> </w:t>
            </w:r>
            <w:r w:rsidR="003B70A0">
              <w:rPr>
                <w:bCs/>
                <w:lang w:val="en-ID"/>
              </w:rPr>
              <w:t>Baru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C092" w14:textId="68A03402" w:rsidR="0009721F" w:rsidRPr="007609E2" w:rsidRDefault="0009721F" w:rsidP="007977B0">
            <w:pPr>
              <w:pStyle w:val="Paragraph"/>
              <w:ind w:left="0" w:firstLine="0"/>
              <w:jc w:val="center"/>
              <w:rPr>
                <w:bCs/>
                <w:lang w:val="en-ID"/>
              </w:rPr>
            </w:pPr>
            <w:r w:rsidRPr="007609E2">
              <w:rPr>
                <w:bCs/>
                <w:lang w:val="en-ID"/>
              </w:rPr>
              <w:t xml:space="preserve"> </w:t>
            </w:r>
            <w:r w:rsidR="003B70A0">
              <w:rPr>
                <w:bCs/>
                <w:lang w:val="en-ID"/>
              </w:rPr>
              <w:t> 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7B79" w14:textId="225ABA47" w:rsidR="0009721F" w:rsidRPr="007609E2" w:rsidRDefault="003B70A0" w:rsidP="007977B0">
            <w:pPr>
              <w:pStyle w:val="Paragraph"/>
              <w:ind w:left="0" w:firstLine="0"/>
              <w:jc w:val="center"/>
              <w:rPr>
                <w:bCs/>
                <w:lang w:val="id-ID"/>
              </w:rPr>
            </w:pPr>
            <w:r>
              <w:rPr>
                <w:rFonts w:ascii="Tahoma" w:hAnsi="Tahoma" w:cs="Tahoma"/>
                <w:bCs/>
                <w:lang w:val="en-ID"/>
              </w:rPr>
              <w:t> 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DA61" w14:textId="77777777" w:rsidR="0009721F" w:rsidRPr="00337620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  <w:lang w:val="en-ID"/>
              </w:rPr>
            </w:pPr>
          </w:p>
        </w:tc>
      </w:tr>
      <w:tr w:rsidR="0009721F" w:rsidRPr="00366BB6" w14:paraId="5A166AB4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9637" w:type="dxa"/>
            <w:gridSpan w:val="9"/>
            <w:shd w:val="clear" w:color="auto" w:fill="auto"/>
          </w:tcPr>
          <w:p w14:paraId="666FAB5B" w14:textId="77777777" w:rsidR="0009721F" w:rsidRPr="00EC6945" w:rsidRDefault="0009721F" w:rsidP="007977B0">
            <w:pPr>
              <w:pStyle w:val="Paragraph"/>
              <w:snapToGrid w:val="0"/>
              <w:ind w:left="0" w:firstLine="0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650DB64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52623000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  <w:vAlign w:val="center"/>
          </w:tcPr>
          <w:p w14:paraId="29085BFA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 xml:space="preserve">Nama </w:t>
            </w:r>
            <w:proofErr w:type="spellStart"/>
            <w:r w:rsidRPr="00EC6945">
              <w:rPr>
                <w:rFonts w:eastAsia="Wingdings"/>
                <w:szCs w:val="22"/>
              </w:rPr>
              <w:t>Organisasi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40BD3E77" w14:textId="6A429483" w:rsidR="0009721F" w:rsidRPr="00EC6945" w:rsidRDefault="0009721F" w:rsidP="007977B0">
            <w:pPr>
              <w:pStyle w:val="Paragraph"/>
              <w:tabs>
                <w:tab w:val="left" w:pos="2660"/>
                <w:tab w:val="left" w:pos="8897"/>
                <w:tab w:val="left" w:pos="9243"/>
              </w:tabs>
              <w:ind w:left="0" w:firstLine="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62558C">
              <w:rPr>
                <w:rFonts w:eastAsia="Wingdings"/>
                <w:szCs w:val="22"/>
              </w:rPr>
              <w:t>djkasj</w:t>
            </w:r>
          </w:p>
        </w:tc>
        <w:tc>
          <w:tcPr>
            <w:tcW w:w="30" w:type="dxa"/>
            <w:shd w:val="clear" w:color="auto" w:fill="auto"/>
          </w:tcPr>
          <w:p w14:paraId="3712415C" w14:textId="77777777" w:rsidR="0009721F" w:rsidRPr="00366BB6" w:rsidRDefault="0009721F" w:rsidP="007977B0">
            <w:pPr>
              <w:snapToGrid w:val="0"/>
              <w:rPr>
                <w:rFonts w:eastAsia="Wingdings"/>
                <w:color w:val="FF0000"/>
                <w:szCs w:val="22"/>
                <w:lang w:val="id-ID"/>
              </w:rPr>
            </w:pPr>
          </w:p>
        </w:tc>
      </w:tr>
      <w:tr w:rsidR="0009721F" w:rsidRPr="00366BB6" w14:paraId="3DEF2B5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1BD85814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Alamat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55B7B634" w14:textId="7BA5E23B" w:rsidR="0009721F" w:rsidRPr="00EC6945" w:rsidRDefault="0009721F" w:rsidP="007977B0">
            <w:pPr>
              <w:pStyle w:val="Paragraph"/>
              <w:tabs>
                <w:tab w:val="left" w:pos="2660"/>
                <w:tab w:val="left" w:pos="8897"/>
                <w:tab w:val="left" w:pos="9243"/>
              </w:tabs>
              <w:ind w:left="0" w:firstLine="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11E36">
              <w:rPr>
                <w:rFonts w:eastAsia="Wingdings"/>
                <w:szCs w:val="22"/>
              </w:rPr>
              <w:t>dsad</w:t>
            </w:r>
          </w:p>
        </w:tc>
        <w:tc>
          <w:tcPr>
            <w:tcW w:w="30" w:type="dxa"/>
            <w:shd w:val="clear" w:color="auto" w:fill="auto"/>
          </w:tcPr>
          <w:p w14:paraId="03D5D8EA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FB889DB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39130A19" w14:textId="425EB878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Ta</w:t>
            </w:r>
            <w:r w:rsidR="00ED25CF">
              <w:rPr>
                <w:rFonts w:eastAsia="Wingdings"/>
                <w:szCs w:val="22"/>
              </w:rPr>
              <w:t>n</w:t>
            </w:r>
            <w:r w:rsidRPr="00EC6945">
              <w:rPr>
                <w:rFonts w:eastAsia="Wingdings"/>
                <w:szCs w:val="22"/>
              </w:rPr>
              <w:t>ggal</w:t>
            </w:r>
            <w:proofErr w:type="spellEnd"/>
            <w:r w:rsidRPr="00EC6945"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2A773707" w14:textId="7869228C" w:rsidR="0009721F" w:rsidRPr="00EC6945" w:rsidRDefault="0009721F" w:rsidP="007977B0">
            <w:pPr>
              <w:pStyle w:val="Paragraph"/>
              <w:ind w:left="0" w:firstLine="0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="00E11E36">
              <w:rPr>
                <w:rFonts w:eastAsia="Wingdings"/>
                <w:szCs w:val="22"/>
              </w:rPr>
              <w:t>2021-02-13 11:25:00 s/d 2021-02-14 12:30:00</w:t>
            </w:r>
          </w:p>
        </w:tc>
        <w:tc>
          <w:tcPr>
            <w:tcW w:w="30" w:type="dxa"/>
            <w:shd w:val="clear" w:color="auto" w:fill="auto"/>
          </w:tcPr>
          <w:p w14:paraId="3A86C822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DBC8142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58D77AA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Tujuan</w:t>
            </w:r>
            <w:proofErr w:type="spellEnd"/>
            <w:r w:rsidRPr="00EC6945"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5F349E2E" w14:textId="77777777" w:rsidR="0009721F" w:rsidRPr="00EC6945" w:rsidRDefault="0009721F" w:rsidP="007977B0">
            <w:pPr>
              <w:tabs>
                <w:tab w:val="left" w:pos="270"/>
              </w:tabs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Pr="00EC6945">
              <w:rPr>
                <w:rFonts w:eastAsia="Wingdings"/>
                <w:szCs w:val="22"/>
              </w:rPr>
              <w:t>………………………….………….………………………………………………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00A53A5C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163FAE97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3B7B6C4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 w:rsidRPr="00EC6945">
              <w:rPr>
                <w:rFonts w:eastAsia="Wingdings"/>
                <w:szCs w:val="22"/>
              </w:rPr>
              <w:t>Standar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59EB50D2" w14:textId="77777777" w:rsidR="0009721F" w:rsidRPr="00EC6945" w:rsidRDefault="0009721F" w:rsidP="007977B0">
            <w:pPr>
              <w:tabs>
                <w:tab w:val="left" w:pos="270"/>
              </w:tabs>
              <w:snapToGrid w:val="0"/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Pr="00EC6945">
              <w:rPr>
                <w:rFonts w:eastAsia="Wingdings"/>
                <w:szCs w:val="22"/>
              </w:rPr>
              <w:t>…………………………………………..…………………………………………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33887D67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3F842B8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41985FD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proofErr w:type="spellStart"/>
            <w:r>
              <w:rPr>
                <w:rFonts w:eastAsia="Wingdings"/>
                <w:szCs w:val="22"/>
              </w:rPr>
              <w:t>Lingkup</w:t>
            </w:r>
            <w:proofErr w:type="spellEnd"/>
            <w:r>
              <w:rPr>
                <w:rFonts w:eastAsia="Wingdings"/>
                <w:szCs w:val="22"/>
              </w:rPr>
              <w:t xml:space="preserve">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0235F80E" w14:textId="77777777" w:rsidR="0009721F" w:rsidRPr="00EC6945" w:rsidRDefault="0009721F" w:rsidP="007977B0">
            <w:pPr>
              <w:tabs>
                <w:tab w:val="left" w:pos="270"/>
              </w:tabs>
              <w:snapToGrid w:val="0"/>
              <w:spacing w:before="120"/>
              <w:jc w:val="left"/>
              <w:rPr>
                <w:szCs w:val="22"/>
              </w:rPr>
            </w:pPr>
            <w:r>
              <w:rPr>
                <w:rFonts w:eastAsia="Wingdings"/>
                <w:szCs w:val="22"/>
              </w:rPr>
              <w:t xml:space="preserve">: </w:t>
            </w:r>
            <w:r w:rsidRPr="00EC6945">
              <w:rPr>
                <w:rFonts w:eastAsia="Wingdings"/>
                <w:szCs w:val="22"/>
              </w:rPr>
              <w:t>…………………………………………..…………………………………………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6B79ECF4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F7C124A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C85BCC5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Lokasi Audit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41A7A14A" w14:textId="77777777" w:rsidR="0009721F" w:rsidRPr="00EC6945" w:rsidRDefault="0009721F" w:rsidP="007977B0">
            <w:pPr>
              <w:numPr>
                <w:ilvl w:val="0"/>
                <w:numId w:val="10"/>
              </w:numPr>
              <w:snapToGrid w:val="0"/>
              <w:spacing w:before="120"/>
              <w:ind w:left="602" w:hanging="567"/>
              <w:jc w:val="left"/>
              <w:rPr>
                <w:szCs w:val="22"/>
              </w:rPr>
            </w:pPr>
            <w:r w:rsidRPr="00EC6945">
              <w:rPr>
                <w:rFonts w:eastAsia="Wingdings"/>
                <w:szCs w:val="22"/>
              </w:rPr>
              <w:t>……………………………………………..…………………………………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56E377E9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3D45A7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05D68943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7402" w:type="dxa"/>
            <w:gridSpan w:val="8"/>
            <w:shd w:val="clear" w:color="auto" w:fill="auto"/>
          </w:tcPr>
          <w:p w14:paraId="125C83DE" w14:textId="77777777" w:rsidR="0009721F" w:rsidRPr="00EC6945" w:rsidRDefault="0009721F" w:rsidP="007977B0">
            <w:pPr>
              <w:numPr>
                <w:ilvl w:val="0"/>
                <w:numId w:val="10"/>
              </w:numPr>
              <w:snapToGrid w:val="0"/>
              <w:spacing w:before="120" w:after="120"/>
              <w:ind w:left="601" w:hanging="567"/>
              <w:jc w:val="left"/>
              <w:rPr>
                <w:szCs w:val="22"/>
              </w:rPr>
            </w:pPr>
            <w:r w:rsidRPr="00EC6945">
              <w:rPr>
                <w:rFonts w:eastAsia="Wingdings"/>
                <w:szCs w:val="22"/>
              </w:rPr>
              <w:t>……………………………………………..…………………………………</w:t>
            </w:r>
          </w:p>
        </w:tc>
        <w:tc>
          <w:tcPr>
            <w:tcW w:w="30" w:type="dxa"/>
            <w:shd w:val="clear" w:color="auto" w:fill="auto"/>
          </w:tcPr>
          <w:p w14:paraId="023B9BCB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8C50AB9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49E7486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  <w:r w:rsidRPr="00EC6945">
              <w:rPr>
                <w:rFonts w:eastAsia="Wingdings"/>
                <w:szCs w:val="22"/>
              </w:rPr>
              <w:t>Tim Audit</w:t>
            </w:r>
          </w:p>
        </w:tc>
        <w:tc>
          <w:tcPr>
            <w:tcW w:w="4013" w:type="dxa"/>
            <w:gridSpan w:val="4"/>
            <w:shd w:val="clear" w:color="auto" w:fill="auto"/>
          </w:tcPr>
          <w:p w14:paraId="0DE91080" w14:textId="77777777" w:rsidR="0009721F" w:rsidRPr="00EC6945" w:rsidRDefault="000972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>………………………………(XX)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412AAD7B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(KTA/Auditor/Observer/TA/PPC)*</w:t>
            </w:r>
          </w:p>
        </w:tc>
        <w:tc>
          <w:tcPr>
            <w:tcW w:w="30" w:type="dxa"/>
            <w:shd w:val="clear" w:color="auto" w:fill="auto"/>
          </w:tcPr>
          <w:p w14:paraId="1D4E1D41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EB06587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1A393952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4013" w:type="dxa"/>
            <w:gridSpan w:val="4"/>
            <w:shd w:val="clear" w:color="auto" w:fill="auto"/>
          </w:tcPr>
          <w:p w14:paraId="2058B7A9" w14:textId="77777777" w:rsidR="0009721F" w:rsidRPr="00EC6945" w:rsidRDefault="000972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>………………………………(YY)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068AA311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(KTA/Auditor/Observer/TA/PPC)*</w:t>
            </w:r>
          </w:p>
        </w:tc>
        <w:tc>
          <w:tcPr>
            <w:tcW w:w="30" w:type="dxa"/>
            <w:shd w:val="clear" w:color="auto" w:fill="auto"/>
          </w:tcPr>
          <w:p w14:paraId="0F9E806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2C00E2A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6033C6C8" w14:textId="77777777" w:rsidR="0009721F" w:rsidRPr="00EC6945" w:rsidRDefault="0009721F" w:rsidP="007977B0">
            <w:pPr>
              <w:pStyle w:val="Paragraph"/>
              <w:rPr>
                <w:rFonts w:eastAsia="Wingdings"/>
                <w:szCs w:val="22"/>
              </w:rPr>
            </w:pPr>
          </w:p>
        </w:tc>
        <w:tc>
          <w:tcPr>
            <w:tcW w:w="4013" w:type="dxa"/>
            <w:gridSpan w:val="4"/>
            <w:shd w:val="clear" w:color="auto" w:fill="auto"/>
          </w:tcPr>
          <w:p w14:paraId="3D5DBF39" w14:textId="77777777" w:rsidR="0009721F" w:rsidRPr="00EC6945" w:rsidRDefault="0009721F" w:rsidP="007977B0">
            <w:pPr>
              <w:numPr>
                <w:ilvl w:val="0"/>
                <w:numId w:val="8"/>
              </w:numPr>
              <w:tabs>
                <w:tab w:val="left" w:pos="614"/>
                <w:tab w:val="left" w:pos="3449"/>
              </w:tabs>
              <w:snapToGrid w:val="0"/>
              <w:spacing w:before="120"/>
              <w:ind w:left="331" w:hanging="284"/>
              <w:jc w:val="left"/>
              <w:rPr>
                <w:rFonts w:eastAsia="Wingdings"/>
                <w:szCs w:val="22"/>
              </w:rPr>
            </w:pPr>
            <w:r>
              <w:rPr>
                <w:rFonts w:eastAsia="Wingdings"/>
                <w:szCs w:val="22"/>
              </w:rPr>
              <w:t>………………………………(ZZ)</w:t>
            </w:r>
          </w:p>
        </w:tc>
        <w:tc>
          <w:tcPr>
            <w:tcW w:w="3389" w:type="dxa"/>
            <w:gridSpan w:val="4"/>
            <w:shd w:val="clear" w:color="auto" w:fill="auto"/>
          </w:tcPr>
          <w:p w14:paraId="507DBC02" w14:textId="77777777" w:rsidR="0009721F" w:rsidRPr="00EC6945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  <w:r w:rsidRPr="00EC6945">
              <w:rPr>
                <w:rFonts w:eastAsia="Wingdings"/>
                <w:i/>
                <w:szCs w:val="22"/>
              </w:rPr>
              <w:t>(KTA/Auditor/Observer/TA/PPC)*</w:t>
            </w:r>
          </w:p>
        </w:tc>
        <w:tc>
          <w:tcPr>
            <w:tcW w:w="30" w:type="dxa"/>
            <w:shd w:val="clear" w:color="auto" w:fill="auto"/>
          </w:tcPr>
          <w:p w14:paraId="02A26B74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36EBA5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9637" w:type="dxa"/>
            <w:gridSpan w:val="9"/>
            <w:shd w:val="clear" w:color="auto" w:fill="auto"/>
          </w:tcPr>
          <w:p w14:paraId="3903421D" w14:textId="77777777" w:rsidR="0009721F" w:rsidRPr="00366BB6" w:rsidRDefault="0009721F" w:rsidP="007977B0">
            <w:pPr>
              <w:tabs>
                <w:tab w:val="left" w:pos="331"/>
                <w:tab w:val="left" w:pos="3449"/>
              </w:tabs>
              <w:snapToGrid w:val="0"/>
              <w:spacing w:before="120"/>
              <w:ind w:left="111"/>
              <w:jc w:val="left"/>
              <w:rPr>
                <w:rFonts w:eastAsia="Wingdings"/>
                <w:i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4D0C142C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593601FE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29EEA991" w14:textId="77777777" w:rsidR="0009721F" w:rsidRPr="00366BB6" w:rsidRDefault="0009721F" w:rsidP="007977B0">
            <w:pPr>
              <w:pStyle w:val="Paragraph"/>
              <w:spacing w:before="12" w:after="12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Dokumen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</w:p>
        </w:tc>
        <w:tc>
          <w:tcPr>
            <w:tcW w:w="7402" w:type="dxa"/>
            <w:gridSpan w:val="8"/>
            <w:shd w:val="clear" w:color="auto" w:fill="auto"/>
          </w:tcPr>
          <w:p w14:paraId="43EBE7FB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Manual</w:t>
            </w:r>
          </w:p>
          <w:p w14:paraId="4C2F6CE3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Prosedur</w:t>
            </w:r>
            <w:proofErr w:type="spellEnd"/>
          </w:p>
          <w:p w14:paraId="52711F19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Instruksi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Kerja</w:t>
            </w:r>
            <w:proofErr w:type="spellEnd"/>
          </w:p>
          <w:p w14:paraId="58C2EBBB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Rekamanan</w:t>
            </w:r>
            <w:proofErr w:type="spellEnd"/>
          </w:p>
          <w:p w14:paraId="48DA431E" w14:textId="77777777" w:rsidR="0009721F" w:rsidRPr="00366BB6" w:rsidRDefault="0009721F" w:rsidP="007977B0">
            <w:pPr>
              <w:snapToGrid w:val="0"/>
              <w:spacing w:before="12" w:after="12"/>
              <w:ind w:left="329"/>
              <w:jc w:val="left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784DBC19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63FED366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07F7514E" w14:textId="77777777" w:rsidR="0009721F" w:rsidRPr="00366BB6" w:rsidRDefault="0009721F" w:rsidP="007977B0">
            <w:pPr>
              <w:pStyle w:val="Paragraph"/>
              <w:spacing w:before="12" w:after="12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Fasilitas</w:t>
            </w:r>
            <w:proofErr w:type="spellEnd"/>
          </w:p>
          <w:p w14:paraId="35F6E39F" w14:textId="77777777" w:rsidR="0009721F" w:rsidRPr="00366BB6" w:rsidRDefault="0009721F" w:rsidP="007977B0">
            <w:pPr>
              <w:pStyle w:val="Paragraph"/>
              <w:spacing w:before="12" w:after="12"/>
              <w:ind w:left="0" w:firstLine="0"/>
              <w:rPr>
                <w:rFonts w:eastAsia="Wingdings"/>
                <w:szCs w:val="22"/>
              </w:rPr>
            </w:pPr>
          </w:p>
        </w:tc>
        <w:tc>
          <w:tcPr>
            <w:tcW w:w="7402" w:type="dxa"/>
            <w:gridSpan w:val="8"/>
            <w:shd w:val="clear" w:color="auto" w:fill="auto"/>
          </w:tcPr>
          <w:p w14:paraId="5B870CC6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Ruangan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untuk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r w:rsidRPr="00366BB6">
              <w:rPr>
                <w:rFonts w:eastAsia="Wingdings"/>
                <w:i/>
                <w:szCs w:val="22"/>
              </w:rPr>
              <w:t>opening &amp; closing meeting</w:t>
            </w:r>
            <w:r w:rsidRPr="00366BB6">
              <w:rPr>
                <w:rFonts w:eastAsia="Wingdings"/>
                <w:szCs w:val="22"/>
              </w:rPr>
              <w:t xml:space="preserve"> &amp; </w:t>
            </w:r>
            <w:proofErr w:type="spellStart"/>
            <w:r w:rsidRPr="00366BB6">
              <w:rPr>
                <w:rFonts w:eastAsia="Wingdings"/>
                <w:szCs w:val="22"/>
              </w:rPr>
              <w:t>pembuatan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laporan</w:t>
            </w:r>
            <w:proofErr w:type="spellEnd"/>
          </w:p>
          <w:p w14:paraId="6701E2BE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Personil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terkait</w:t>
            </w:r>
            <w:proofErr w:type="spellEnd"/>
          </w:p>
          <w:p w14:paraId="4E64728E" w14:textId="77777777" w:rsidR="0009721F" w:rsidRPr="00366BB6" w:rsidRDefault="0009721F" w:rsidP="007977B0">
            <w:pPr>
              <w:numPr>
                <w:ilvl w:val="0"/>
                <w:numId w:val="9"/>
              </w:numPr>
              <w:snapToGrid w:val="0"/>
              <w:spacing w:before="12" w:after="12"/>
              <w:ind w:left="329" w:hanging="284"/>
              <w:jc w:val="left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Fasilitas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lainnya</w:t>
            </w:r>
            <w:proofErr w:type="spellEnd"/>
          </w:p>
          <w:p w14:paraId="7E8BA220" w14:textId="77777777" w:rsidR="0009721F" w:rsidRPr="00366BB6" w:rsidRDefault="0009721F" w:rsidP="007977B0">
            <w:pPr>
              <w:snapToGrid w:val="0"/>
              <w:spacing w:before="12" w:after="12"/>
              <w:ind w:left="329"/>
              <w:jc w:val="left"/>
              <w:rPr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4DD79F15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6B133033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</w:trPr>
        <w:tc>
          <w:tcPr>
            <w:tcW w:w="2235" w:type="dxa"/>
            <w:shd w:val="clear" w:color="auto" w:fill="auto"/>
          </w:tcPr>
          <w:p w14:paraId="4200EA0A" w14:textId="77777777" w:rsidR="0009721F" w:rsidRPr="00366BB6" w:rsidRDefault="0009721F" w:rsidP="007977B0">
            <w:pPr>
              <w:pStyle w:val="Paragraph"/>
              <w:spacing w:before="12" w:after="12"/>
              <w:rPr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Distribusi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</w:t>
            </w:r>
            <w:proofErr w:type="spellStart"/>
            <w:r w:rsidRPr="00366BB6">
              <w:rPr>
                <w:rFonts w:eastAsia="Wingdings"/>
                <w:szCs w:val="22"/>
              </w:rPr>
              <w:t>Laporan</w:t>
            </w:r>
            <w:proofErr w:type="spellEnd"/>
          </w:p>
        </w:tc>
        <w:tc>
          <w:tcPr>
            <w:tcW w:w="7402" w:type="dxa"/>
            <w:gridSpan w:val="8"/>
            <w:shd w:val="clear" w:color="auto" w:fill="auto"/>
          </w:tcPr>
          <w:p w14:paraId="381F5062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proofErr w:type="spellStart"/>
            <w:r w:rsidRPr="00366BB6">
              <w:rPr>
                <w:rFonts w:eastAsia="Wingdings"/>
                <w:szCs w:val="22"/>
              </w:rPr>
              <w:t>Pelaku</w:t>
            </w:r>
            <w:proofErr w:type="spellEnd"/>
            <w:r w:rsidRPr="00366BB6">
              <w:rPr>
                <w:rFonts w:eastAsia="Wingdings"/>
                <w:szCs w:val="22"/>
              </w:rPr>
              <w:t xml:space="preserve"> Usaha</w:t>
            </w:r>
          </w:p>
          <w:p w14:paraId="245B95C5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BPJPH</w:t>
            </w:r>
          </w:p>
          <w:p w14:paraId="688D7C0F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MUI</w:t>
            </w:r>
          </w:p>
          <w:p w14:paraId="16DD2EF5" w14:textId="77777777" w:rsidR="0009721F" w:rsidRPr="00366BB6" w:rsidRDefault="0009721F" w:rsidP="007977B0">
            <w:pPr>
              <w:pStyle w:val="BulletDotPoint"/>
              <w:numPr>
                <w:ilvl w:val="0"/>
                <w:numId w:val="5"/>
              </w:numPr>
              <w:spacing w:before="12" w:after="12"/>
              <w:rPr>
                <w:rFonts w:eastAsia="Wingdings"/>
                <w:szCs w:val="22"/>
              </w:rPr>
            </w:pPr>
            <w:r w:rsidRPr="00366BB6">
              <w:rPr>
                <w:rFonts w:eastAsia="Wingdings"/>
                <w:szCs w:val="22"/>
              </w:rPr>
              <w:t>Tim Audit (copy)</w:t>
            </w:r>
          </w:p>
          <w:p w14:paraId="3E5F28DF" w14:textId="77777777" w:rsidR="0009721F" w:rsidRPr="00366BB6" w:rsidRDefault="0009721F" w:rsidP="007977B0">
            <w:pPr>
              <w:pStyle w:val="BulletDotPoint"/>
              <w:spacing w:before="12" w:after="12"/>
              <w:rPr>
                <w:rFonts w:eastAsia="Wingdings"/>
                <w:szCs w:val="22"/>
              </w:rPr>
            </w:pPr>
          </w:p>
        </w:tc>
        <w:tc>
          <w:tcPr>
            <w:tcW w:w="30" w:type="dxa"/>
            <w:shd w:val="clear" w:color="auto" w:fill="auto"/>
          </w:tcPr>
          <w:p w14:paraId="63AFD1DE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</w:rPr>
            </w:pPr>
          </w:p>
        </w:tc>
      </w:tr>
      <w:tr w:rsidR="0009721F" w:rsidRPr="00366BB6" w14:paraId="729EA065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494"/>
        </w:trPr>
        <w:tc>
          <w:tcPr>
            <w:tcW w:w="9637" w:type="dxa"/>
            <w:gridSpan w:val="9"/>
            <w:shd w:val="clear" w:color="auto" w:fill="auto"/>
          </w:tcPr>
          <w:p w14:paraId="5A2D0CB6" w14:textId="77777777" w:rsidR="0009721F" w:rsidRPr="00366BB6" w:rsidRDefault="0009721F" w:rsidP="007977B0">
            <w:pPr>
              <w:pStyle w:val="BulletDotPoint"/>
              <w:tabs>
                <w:tab w:val="left" w:pos="1845"/>
              </w:tabs>
              <w:ind w:left="0" w:firstLine="0"/>
              <w:rPr>
                <w:rFonts w:eastAsia="Wingdings"/>
                <w:szCs w:val="22"/>
                <w:lang w:val="id-ID"/>
              </w:rPr>
            </w:pPr>
          </w:p>
        </w:tc>
        <w:tc>
          <w:tcPr>
            <w:tcW w:w="30" w:type="dxa"/>
            <w:vMerge w:val="restart"/>
            <w:shd w:val="clear" w:color="auto" w:fill="auto"/>
          </w:tcPr>
          <w:p w14:paraId="0D4D8972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43B06302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59"/>
        </w:trPr>
        <w:tc>
          <w:tcPr>
            <w:tcW w:w="9637" w:type="dxa"/>
            <w:gridSpan w:val="9"/>
            <w:shd w:val="clear" w:color="auto" w:fill="auto"/>
          </w:tcPr>
          <w:p w14:paraId="4A7C358E" w14:textId="77777777" w:rsidR="0009721F" w:rsidRPr="00366BB6" w:rsidRDefault="0009721F" w:rsidP="007977B0">
            <w:pPr>
              <w:pStyle w:val="Heading1"/>
              <w:rPr>
                <w:sz w:val="22"/>
                <w:szCs w:val="22"/>
              </w:rPr>
            </w:pPr>
            <w:proofErr w:type="spellStart"/>
            <w:r w:rsidRPr="00366BB6">
              <w:rPr>
                <w:sz w:val="22"/>
                <w:szCs w:val="22"/>
              </w:rPr>
              <w:t>Ketua</w:t>
            </w:r>
            <w:proofErr w:type="spellEnd"/>
            <w:r w:rsidRPr="00366BB6">
              <w:rPr>
                <w:sz w:val="22"/>
                <w:szCs w:val="22"/>
              </w:rPr>
              <w:t xml:space="preserve"> Tim Audit</w:t>
            </w:r>
          </w:p>
        </w:tc>
        <w:tc>
          <w:tcPr>
            <w:tcW w:w="30" w:type="dxa"/>
            <w:vMerge/>
            <w:shd w:val="clear" w:color="auto" w:fill="auto"/>
          </w:tcPr>
          <w:p w14:paraId="1A1F73F6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366BB6" w14:paraId="06A2AFAC" w14:textId="77777777" w:rsidTr="00A37923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1294"/>
        </w:trPr>
        <w:tc>
          <w:tcPr>
            <w:tcW w:w="3075" w:type="dxa"/>
            <w:gridSpan w:val="2"/>
            <w:shd w:val="clear" w:color="auto" w:fill="auto"/>
            <w:vAlign w:val="bottom"/>
          </w:tcPr>
          <w:p w14:paraId="60D317DF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</w:t>
            </w:r>
            <w:r>
              <w:rPr>
                <w:rFonts w:eastAsia="Wingdings"/>
                <w:szCs w:val="22"/>
                <w:u w:val="single"/>
              </w:rPr>
              <w:t>...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……………………………</w:t>
            </w:r>
          </w:p>
        </w:tc>
        <w:tc>
          <w:tcPr>
            <w:tcW w:w="183" w:type="dxa"/>
            <w:shd w:val="clear" w:color="auto" w:fill="auto"/>
            <w:vAlign w:val="bottom"/>
          </w:tcPr>
          <w:p w14:paraId="1D479F2E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</w:p>
        </w:tc>
        <w:tc>
          <w:tcPr>
            <w:tcW w:w="2990" w:type="dxa"/>
            <w:gridSpan w:val="2"/>
            <w:shd w:val="clear" w:color="auto" w:fill="auto"/>
            <w:vAlign w:val="bottom"/>
          </w:tcPr>
          <w:p w14:paraId="5FB26108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……………</w:t>
            </w:r>
            <w:r>
              <w:rPr>
                <w:rFonts w:eastAsia="Wingdings"/>
                <w:szCs w:val="22"/>
                <w:u w:val="single"/>
              </w:rPr>
              <w:t>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</w:t>
            </w:r>
          </w:p>
        </w:tc>
        <w:tc>
          <w:tcPr>
            <w:tcW w:w="207" w:type="dxa"/>
            <w:gridSpan w:val="2"/>
            <w:shd w:val="clear" w:color="auto" w:fill="auto"/>
            <w:vAlign w:val="bottom"/>
          </w:tcPr>
          <w:p w14:paraId="59414805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</w:p>
        </w:tc>
        <w:tc>
          <w:tcPr>
            <w:tcW w:w="3182" w:type="dxa"/>
            <w:gridSpan w:val="2"/>
            <w:shd w:val="clear" w:color="auto" w:fill="auto"/>
            <w:vAlign w:val="bottom"/>
          </w:tcPr>
          <w:p w14:paraId="3874D909" w14:textId="77777777" w:rsidR="0009721F" w:rsidRPr="00366BB6" w:rsidRDefault="0009721F" w:rsidP="007977B0">
            <w:pPr>
              <w:spacing w:before="120" w:after="60"/>
              <w:jc w:val="center"/>
              <w:rPr>
                <w:rFonts w:eastAsia="Wingdings"/>
                <w:szCs w:val="22"/>
                <w:u w:val="single"/>
              </w:rPr>
            </w:pPr>
            <w:r w:rsidRPr="00366BB6">
              <w:rPr>
                <w:rFonts w:eastAsia="Wingdings"/>
                <w:szCs w:val="22"/>
                <w:u w:val="single"/>
              </w:rPr>
              <w:t>………</w:t>
            </w:r>
            <w:r>
              <w:rPr>
                <w:rFonts w:eastAsia="Wingdings"/>
                <w:szCs w:val="22"/>
                <w:u w:val="single"/>
              </w:rPr>
              <w:t>.</w:t>
            </w:r>
            <w:r w:rsidRPr="00366BB6">
              <w:rPr>
                <w:rFonts w:eastAsia="Wingdings"/>
                <w:szCs w:val="22"/>
                <w:u w:val="single"/>
              </w:rPr>
              <w:t>……………………………</w:t>
            </w:r>
          </w:p>
        </w:tc>
        <w:tc>
          <w:tcPr>
            <w:tcW w:w="30" w:type="dxa"/>
            <w:vMerge/>
            <w:shd w:val="clear" w:color="auto" w:fill="auto"/>
          </w:tcPr>
          <w:p w14:paraId="75B6F35A" w14:textId="77777777" w:rsidR="0009721F" w:rsidRPr="00366BB6" w:rsidRDefault="0009721F" w:rsidP="007977B0">
            <w:pPr>
              <w:snapToGrid w:val="0"/>
              <w:rPr>
                <w:rFonts w:eastAsia="Wingdings"/>
                <w:szCs w:val="22"/>
                <w:lang w:val="id-ID"/>
              </w:rPr>
            </w:pPr>
          </w:p>
        </w:tc>
      </w:tr>
      <w:tr w:rsidR="0009721F" w:rsidRPr="002C5331" w14:paraId="394A9831" w14:textId="77777777" w:rsidTr="007977B0">
        <w:tblPrEx>
          <w:tblCellMar>
            <w:left w:w="0" w:type="dxa"/>
            <w:right w:w="0" w:type="dxa"/>
          </w:tblCellMar>
        </w:tblPrEx>
        <w:trPr>
          <w:gridAfter w:val="1"/>
          <w:wAfter w:w="80" w:type="dxa"/>
          <w:trHeight w:val="73"/>
        </w:trPr>
        <w:tc>
          <w:tcPr>
            <w:tcW w:w="3075" w:type="dxa"/>
            <w:gridSpan w:val="2"/>
            <w:shd w:val="clear" w:color="auto" w:fill="auto"/>
          </w:tcPr>
          <w:p w14:paraId="2A3A0339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nama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183" w:type="dxa"/>
            <w:shd w:val="clear" w:color="auto" w:fill="auto"/>
          </w:tcPr>
          <w:p w14:paraId="0E9A5BDB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sz w:val="16"/>
                <w:szCs w:val="16"/>
              </w:rPr>
            </w:pPr>
          </w:p>
        </w:tc>
        <w:tc>
          <w:tcPr>
            <w:tcW w:w="2990" w:type="dxa"/>
            <w:gridSpan w:val="2"/>
            <w:shd w:val="clear" w:color="auto" w:fill="auto"/>
          </w:tcPr>
          <w:p w14:paraId="52C2923C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tanda</w:t>
            </w:r>
            <w:proofErr w:type="spellEnd"/>
            <w:r w:rsidRPr="002C5331">
              <w:rPr>
                <w:rFonts w:eastAsia="Arial"/>
                <w:i/>
                <w:sz w:val="16"/>
                <w:szCs w:val="16"/>
              </w:rPr>
              <w:t xml:space="preserve"> 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tangan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207" w:type="dxa"/>
            <w:gridSpan w:val="2"/>
            <w:shd w:val="clear" w:color="auto" w:fill="auto"/>
          </w:tcPr>
          <w:p w14:paraId="0D70F20C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</w:p>
        </w:tc>
        <w:tc>
          <w:tcPr>
            <w:tcW w:w="3182" w:type="dxa"/>
            <w:gridSpan w:val="2"/>
            <w:shd w:val="clear" w:color="auto" w:fill="auto"/>
          </w:tcPr>
          <w:p w14:paraId="41027F91" w14:textId="77777777" w:rsidR="0009721F" w:rsidRPr="002C5331" w:rsidRDefault="0009721F" w:rsidP="007977B0">
            <w:pPr>
              <w:pStyle w:val="BulletDotPoint"/>
              <w:tabs>
                <w:tab w:val="left" w:pos="1845"/>
              </w:tabs>
              <w:spacing w:before="0"/>
              <w:ind w:left="0" w:firstLine="0"/>
              <w:rPr>
                <w:rFonts w:eastAsia="Arial"/>
                <w:i/>
                <w:sz w:val="16"/>
                <w:szCs w:val="16"/>
              </w:rPr>
            </w:pPr>
            <w:r>
              <w:rPr>
                <w:rFonts w:eastAsia="Arial"/>
                <w:i/>
                <w:sz w:val="16"/>
                <w:szCs w:val="16"/>
              </w:rPr>
              <w:t>(</w:t>
            </w:r>
            <w:proofErr w:type="spellStart"/>
            <w:r w:rsidRPr="002C5331">
              <w:rPr>
                <w:rFonts w:eastAsia="Arial"/>
                <w:i/>
                <w:sz w:val="16"/>
                <w:szCs w:val="16"/>
              </w:rPr>
              <w:t>tanggal</w:t>
            </w:r>
            <w:proofErr w:type="spellEnd"/>
            <w:r>
              <w:rPr>
                <w:rFonts w:eastAsia="Arial"/>
                <w:i/>
                <w:sz w:val="16"/>
                <w:szCs w:val="16"/>
              </w:rPr>
              <w:t>)</w:t>
            </w:r>
          </w:p>
        </w:tc>
        <w:tc>
          <w:tcPr>
            <w:tcW w:w="30" w:type="dxa"/>
            <w:vMerge/>
            <w:shd w:val="clear" w:color="auto" w:fill="auto"/>
          </w:tcPr>
          <w:p w14:paraId="17E4A2EA" w14:textId="77777777" w:rsidR="0009721F" w:rsidRPr="002C5331" w:rsidRDefault="0009721F" w:rsidP="007977B0">
            <w:pPr>
              <w:pStyle w:val="BulletDotPoint"/>
              <w:rPr>
                <w:rFonts w:eastAsia="Wingdings"/>
                <w:sz w:val="16"/>
                <w:szCs w:val="16"/>
                <w:lang w:val="id-ID"/>
              </w:rPr>
            </w:pPr>
          </w:p>
        </w:tc>
      </w:tr>
    </w:tbl>
    <w:p w14:paraId="7DBD5794" w14:textId="77777777" w:rsidR="0009721F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proofErr w:type="spellStart"/>
      <w:r w:rsidRPr="00111663">
        <w:rPr>
          <w:b/>
          <w:sz w:val="28"/>
          <w:szCs w:val="28"/>
        </w:rPr>
        <w:t>Rincian</w:t>
      </w:r>
      <w:proofErr w:type="spellEnd"/>
      <w:r w:rsidRPr="00111663">
        <w:rPr>
          <w:b/>
          <w:sz w:val="28"/>
          <w:szCs w:val="28"/>
        </w:rPr>
        <w:t xml:space="preserve"> </w:t>
      </w:r>
      <w:proofErr w:type="spellStart"/>
      <w:r w:rsidRPr="00111663">
        <w:rPr>
          <w:b/>
          <w:sz w:val="28"/>
          <w:szCs w:val="28"/>
        </w:rPr>
        <w:t>Rencana</w:t>
      </w:r>
      <w:proofErr w:type="spellEnd"/>
      <w:r w:rsidRPr="00111663">
        <w:rPr>
          <w:b/>
          <w:sz w:val="28"/>
          <w:szCs w:val="28"/>
        </w:rPr>
        <w:t xml:space="preserve"> Audit</w:t>
      </w:r>
    </w:p>
    <w:p w14:paraId="63D5C96A" w14:textId="77777777" w:rsidR="0009721F" w:rsidRPr="00111663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(Audit </w:t>
      </w:r>
      <w:proofErr w:type="spellStart"/>
      <w:r>
        <w:rPr>
          <w:b/>
          <w:sz w:val="28"/>
          <w:szCs w:val="28"/>
        </w:rPr>
        <w:t>Tahap</w:t>
      </w:r>
      <w:proofErr w:type="spellEnd"/>
      <w:r>
        <w:rPr>
          <w:b/>
          <w:sz w:val="28"/>
          <w:szCs w:val="28"/>
        </w:rPr>
        <w:t xml:space="preserve"> I)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6188"/>
        <w:gridCol w:w="1608"/>
      </w:tblGrid>
      <w:tr w:rsidR="0009721F" w:rsidRPr="00E030E4" w14:paraId="2BCA85A9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1B9CE311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Tanggal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>/Waktu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6CBFCACE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Fungsi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/ Area / 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Departmen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 /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Aktivitas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4D4338E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Personil</w:t>
            </w:r>
            <w:proofErr w:type="spellEnd"/>
          </w:p>
        </w:tc>
      </w:tr>
      <w:tr w:rsidR="0009721F" w:rsidRPr="00E030E4" w14:paraId="665B9810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66B48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:</w:t>
            </w:r>
          </w:p>
          <w:p w14:paraId="40FE5630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783D4FA4" w14:textId="77777777" w:rsidR="0009721F" w:rsidRPr="00E030E4" w:rsidRDefault="0009721F" w:rsidP="007977B0">
            <w:pPr>
              <w:pStyle w:val="Paragraph"/>
              <w:spacing w:before="0" w:after="120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Senin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 xml:space="preserve">, </w:t>
            </w:r>
            <w:r>
              <w:rPr>
                <w:rFonts w:eastAsia="Wingdings"/>
                <w:b/>
                <w:i/>
                <w:iCs/>
                <w:sz w:val="20"/>
                <w:highlight w:val="yellow"/>
              </w:rPr>
              <w:t>27</w:t>
            </w:r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/11/20</w:t>
            </w:r>
          </w:p>
          <w:p w14:paraId="63254F78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jc w:val="center"/>
              <w:rPr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08.</w:t>
            </w:r>
            <w:r>
              <w:rPr>
                <w:rFonts w:eastAsia="Wingdings"/>
                <w:i/>
                <w:iCs/>
                <w:sz w:val="20"/>
              </w:rPr>
              <w:t>00 – 12.00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6A967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:</w:t>
            </w:r>
          </w:p>
          <w:p w14:paraId="627DA317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rPr>
                <w:rFonts w:eastAsia="Wingdings"/>
                <w:i/>
                <w:iCs/>
                <w:sz w:val="20"/>
              </w:rPr>
            </w:pPr>
          </w:p>
          <w:p w14:paraId="08E69EEC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rPr>
                <w:rFonts w:eastAsia="Wingdings"/>
                <w:i/>
                <w:iCs/>
                <w:sz w:val="20"/>
              </w:rPr>
            </w:pPr>
          </w:p>
          <w:p w14:paraId="126B76FD" w14:textId="77777777" w:rsidR="0009721F" w:rsidRDefault="0009721F" w:rsidP="007977B0">
            <w:pPr>
              <w:spacing w:after="60"/>
              <w:jc w:val="left"/>
              <w:rPr>
                <w:i/>
                <w:iCs/>
                <w:sz w:val="20"/>
              </w:rPr>
            </w:pPr>
            <w:proofErr w:type="spellStart"/>
            <w:r w:rsidRPr="008D109D">
              <w:rPr>
                <w:rFonts w:eastAsia="Wingdings"/>
                <w:b/>
                <w:i/>
                <w:iCs/>
                <w:sz w:val="20"/>
              </w:rPr>
              <w:t>Verifikasi</w:t>
            </w:r>
            <w:proofErr w:type="spellEnd"/>
            <w:r w:rsidRPr="008D109D">
              <w:rPr>
                <w:rFonts w:eastAsia="Wingdings"/>
                <w:b/>
                <w:i/>
                <w:iCs/>
                <w:sz w:val="20"/>
              </w:rPr>
              <w:t xml:space="preserve"> </w:t>
            </w:r>
            <w:proofErr w:type="spellStart"/>
            <w:r w:rsidRPr="008D109D">
              <w:rPr>
                <w:rFonts w:eastAsia="Wingdings"/>
                <w:b/>
                <w:i/>
                <w:iCs/>
                <w:sz w:val="20"/>
              </w:rPr>
              <w:t>dokumen</w:t>
            </w:r>
            <w:proofErr w:type="spellEnd"/>
            <w:r>
              <w:rPr>
                <w:i/>
                <w:iCs/>
                <w:sz w:val="20"/>
              </w:rPr>
              <w:t>:</w:t>
            </w:r>
          </w:p>
          <w:p w14:paraId="3FC084AD" w14:textId="77777777" w:rsidR="0009721F" w:rsidRPr="008D109D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i/>
                <w:iCs/>
                <w:sz w:val="20"/>
              </w:rPr>
            </w:pPr>
            <w:proofErr w:type="spellStart"/>
            <w:r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 xml:space="preserve"> legal dan </w:t>
            </w:r>
            <w:proofErr w:type="spellStart"/>
            <w:r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rFonts w:eastAsia="Wingdings"/>
                <w:i/>
                <w:iCs/>
                <w:sz w:val="20"/>
              </w:rPr>
              <w:t>bahan</w:t>
            </w:r>
            <w:proofErr w:type="spellEnd"/>
          </w:p>
          <w:p w14:paraId="57AEC699" w14:textId="77777777" w:rsidR="0009721F" w:rsidRPr="00E030E4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i/>
                <w:iCs/>
                <w:sz w:val="20"/>
              </w:rPr>
            </w:pPr>
            <w:proofErr w:type="spellStart"/>
            <w:r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>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5CF0B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:</w:t>
            </w:r>
          </w:p>
          <w:p w14:paraId="64E4D5AD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39E63147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4EFD4C0E" w14:textId="77777777" w:rsidR="0009721F" w:rsidRPr="00E030E4" w:rsidRDefault="0009721F" w:rsidP="007977B0">
            <w:pPr>
              <w:spacing w:before="120"/>
              <w:jc w:val="center"/>
              <w:rPr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(XX)</w:t>
            </w:r>
          </w:p>
        </w:tc>
      </w:tr>
      <w:tr w:rsidR="0009721F" w:rsidRPr="00E030E4" w14:paraId="3C5BFC34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2E59BFD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12.00 – 13.00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  <w:vAlign w:val="center"/>
          </w:tcPr>
          <w:p w14:paraId="1D9E349F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Ishoma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5566F7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All</w:t>
            </w:r>
          </w:p>
        </w:tc>
      </w:tr>
      <w:tr w:rsidR="0009721F" w:rsidRPr="00E030E4" w14:paraId="6DC4834F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73500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sz w:val="20"/>
              </w:rPr>
            </w:pPr>
            <w:r>
              <w:rPr>
                <w:rFonts w:eastAsia="Wingdings"/>
                <w:i/>
                <w:iCs/>
                <w:sz w:val="20"/>
              </w:rPr>
              <w:t>13</w:t>
            </w:r>
            <w:r w:rsidRPr="00E030E4">
              <w:rPr>
                <w:rFonts w:eastAsia="Wingdings"/>
                <w:i/>
                <w:iCs/>
                <w:sz w:val="20"/>
              </w:rPr>
              <w:t xml:space="preserve">.00 – </w:t>
            </w:r>
            <w:r>
              <w:rPr>
                <w:rFonts w:eastAsia="Wingdings"/>
                <w:i/>
                <w:iCs/>
                <w:sz w:val="20"/>
              </w:rPr>
              <w:t>16.00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E9203C" w14:textId="77777777" w:rsidR="0009721F" w:rsidRDefault="0009721F" w:rsidP="007977B0">
            <w:pPr>
              <w:spacing w:after="60"/>
              <w:jc w:val="left"/>
              <w:rPr>
                <w:i/>
                <w:iCs/>
                <w:sz w:val="20"/>
              </w:rPr>
            </w:pPr>
            <w:proofErr w:type="spellStart"/>
            <w:r w:rsidRPr="008D109D">
              <w:rPr>
                <w:rFonts w:eastAsia="Wingdings"/>
                <w:b/>
                <w:i/>
                <w:iCs/>
                <w:sz w:val="20"/>
              </w:rPr>
              <w:t>Verifikasi</w:t>
            </w:r>
            <w:proofErr w:type="spellEnd"/>
            <w:r w:rsidRPr="008D109D">
              <w:rPr>
                <w:rFonts w:eastAsia="Wingdings"/>
                <w:b/>
                <w:i/>
                <w:iCs/>
                <w:sz w:val="20"/>
              </w:rPr>
              <w:t xml:space="preserve"> </w:t>
            </w:r>
            <w:proofErr w:type="spellStart"/>
            <w:r w:rsidRPr="008D109D">
              <w:rPr>
                <w:rFonts w:eastAsia="Wingdings"/>
                <w:b/>
                <w:i/>
                <w:iCs/>
                <w:sz w:val="20"/>
              </w:rPr>
              <w:t>dokumen</w:t>
            </w:r>
            <w:proofErr w:type="spellEnd"/>
            <w:r>
              <w:rPr>
                <w:i/>
                <w:iCs/>
                <w:sz w:val="20"/>
              </w:rPr>
              <w:t>:</w:t>
            </w:r>
          </w:p>
          <w:p w14:paraId="31867278" w14:textId="77777777" w:rsidR="0009721F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rFonts w:eastAsia="Wingdings"/>
                <w:i/>
                <w:iCs/>
                <w:sz w:val="20"/>
              </w:rPr>
              <w:t>alat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 xml:space="preserve"> dan proses</w:t>
            </w:r>
          </w:p>
          <w:p w14:paraId="0DE222D0" w14:textId="77777777" w:rsidR="0009721F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>.</w:t>
            </w:r>
          </w:p>
          <w:p w14:paraId="375E4866" w14:textId="77777777" w:rsidR="0009721F" w:rsidRPr="00E030E4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>
              <w:rPr>
                <w:rFonts w:eastAsia="Wingdings"/>
                <w:i/>
                <w:iCs/>
                <w:sz w:val="20"/>
              </w:rPr>
              <w:t>Penulisan</w:t>
            </w:r>
            <w:proofErr w:type="spellEnd"/>
            <w:r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rFonts w:eastAsia="Wingdings"/>
                <w:i/>
                <w:iCs/>
                <w:sz w:val="20"/>
              </w:rPr>
              <w:t>laporan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C4BCB" w14:textId="77777777" w:rsidR="0009721F" w:rsidRPr="00E030E4" w:rsidRDefault="0009721F" w:rsidP="007977B0">
            <w:pPr>
              <w:spacing w:before="60"/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(YY)</w:t>
            </w:r>
          </w:p>
        </w:tc>
      </w:tr>
      <w:tr w:rsidR="0009721F" w:rsidRPr="00E030E4" w14:paraId="3A7503C7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EE625D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</w:rPr>
            </w:pPr>
            <w:r w:rsidRPr="00E030E4">
              <w:rPr>
                <w:b/>
                <w:sz w:val="20"/>
              </w:rPr>
              <w:t>16.00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405C95" w14:textId="77777777" w:rsidR="0009721F" w:rsidRPr="00E030E4" w:rsidRDefault="0009721F" w:rsidP="007977B0">
            <w:pPr>
              <w:pStyle w:val="Paragraph"/>
              <w:ind w:lef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 w:rsidRPr="00E030E4">
              <w:rPr>
                <w:b/>
                <w:sz w:val="20"/>
              </w:rPr>
              <w:t xml:space="preserve">udit </w:t>
            </w:r>
            <w:proofErr w:type="spellStart"/>
            <w:r w:rsidRPr="00E030E4">
              <w:rPr>
                <w:b/>
                <w:sz w:val="20"/>
              </w:rPr>
              <w:t>Selesai</w:t>
            </w:r>
            <w:proofErr w:type="spellEnd"/>
            <w:r w:rsidRPr="00E030E4">
              <w:rPr>
                <w:b/>
                <w:sz w:val="20"/>
              </w:rPr>
              <w:t xml:space="preserve"> 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C8EF5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sz w:val="20"/>
              </w:rPr>
            </w:pPr>
          </w:p>
        </w:tc>
      </w:tr>
    </w:tbl>
    <w:p w14:paraId="361EBAAB" w14:textId="77777777" w:rsidR="0009721F" w:rsidRDefault="0009721F" w:rsidP="0009721F"/>
    <w:p w14:paraId="53EBEFA3" w14:textId="77777777" w:rsidR="0009721F" w:rsidRDefault="0009721F" w:rsidP="0009721F"/>
    <w:p w14:paraId="1D551EED" w14:textId="77777777" w:rsidR="0009721F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</w:p>
    <w:p w14:paraId="6590345A" w14:textId="77777777" w:rsidR="0009721F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proofErr w:type="spellStart"/>
      <w:r w:rsidRPr="00111663">
        <w:rPr>
          <w:b/>
          <w:sz w:val="28"/>
          <w:szCs w:val="28"/>
        </w:rPr>
        <w:lastRenderedPageBreak/>
        <w:t>Rincian</w:t>
      </w:r>
      <w:proofErr w:type="spellEnd"/>
      <w:r w:rsidRPr="00111663">
        <w:rPr>
          <w:b/>
          <w:sz w:val="28"/>
          <w:szCs w:val="28"/>
        </w:rPr>
        <w:t xml:space="preserve"> </w:t>
      </w:r>
      <w:proofErr w:type="spellStart"/>
      <w:r w:rsidRPr="00111663">
        <w:rPr>
          <w:b/>
          <w:sz w:val="28"/>
          <w:szCs w:val="28"/>
        </w:rPr>
        <w:t>Rencana</w:t>
      </w:r>
      <w:proofErr w:type="spellEnd"/>
      <w:r w:rsidRPr="00111663">
        <w:rPr>
          <w:b/>
          <w:sz w:val="28"/>
          <w:szCs w:val="28"/>
        </w:rPr>
        <w:t xml:space="preserve"> Audit</w:t>
      </w:r>
    </w:p>
    <w:p w14:paraId="68353AC2" w14:textId="77777777" w:rsidR="0009721F" w:rsidRPr="00111663" w:rsidRDefault="0009721F" w:rsidP="0009721F">
      <w:pPr>
        <w:pStyle w:val="Paragraph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(Audit </w:t>
      </w:r>
      <w:proofErr w:type="spellStart"/>
      <w:r>
        <w:rPr>
          <w:b/>
          <w:sz w:val="28"/>
          <w:szCs w:val="28"/>
        </w:rPr>
        <w:t>Tahap</w:t>
      </w:r>
      <w:proofErr w:type="spellEnd"/>
      <w:r>
        <w:rPr>
          <w:b/>
          <w:sz w:val="28"/>
          <w:szCs w:val="28"/>
        </w:rPr>
        <w:t xml:space="preserve"> II)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6188"/>
        <w:gridCol w:w="1608"/>
      </w:tblGrid>
      <w:tr w:rsidR="0009721F" w:rsidRPr="00E030E4" w14:paraId="1FD8BDA8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5D1C0B0D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Tanggal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>/Waktu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0CECE"/>
          </w:tcPr>
          <w:p w14:paraId="17E0E51D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Fungsi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/ Area / 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Departmen</w:t>
            </w:r>
            <w:proofErr w:type="spellEnd"/>
            <w:r w:rsidRPr="00E030E4">
              <w:rPr>
                <w:rFonts w:eastAsia="Wingdings"/>
                <w:b/>
                <w:szCs w:val="22"/>
              </w:rPr>
              <w:t xml:space="preserve"> /</w:t>
            </w:r>
            <w:proofErr w:type="spellStart"/>
            <w:r w:rsidRPr="00E030E4">
              <w:rPr>
                <w:rFonts w:eastAsia="Wingdings"/>
                <w:b/>
                <w:szCs w:val="22"/>
              </w:rPr>
              <w:t>Aktivitas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9C258E3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b/>
                <w:szCs w:val="22"/>
              </w:rPr>
            </w:pPr>
            <w:proofErr w:type="spellStart"/>
            <w:r w:rsidRPr="00E030E4">
              <w:rPr>
                <w:rFonts w:eastAsia="Wingdings"/>
                <w:b/>
                <w:szCs w:val="22"/>
              </w:rPr>
              <w:t>Personil</w:t>
            </w:r>
            <w:proofErr w:type="spellEnd"/>
          </w:p>
        </w:tc>
      </w:tr>
      <w:tr w:rsidR="0009721F" w:rsidRPr="00E030E4" w14:paraId="1F005017" w14:textId="77777777" w:rsidTr="007977B0">
        <w:trPr>
          <w:trHeight w:val="63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F08A8E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rFonts w:eastAsia="Wingdings"/>
                <w:b/>
                <w:szCs w:val="22"/>
              </w:rPr>
            </w:pPr>
            <w:r w:rsidRPr="00E030E4">
              <w:rPr>
                <w:rFonts w:eastAsia="Wingdings"/>
                <w:b/>
                <w:szCs w:val="22"/>
              </w:rPr>
              <w:t>Hari I</w:t>
            </w:r>
          </w:p>
        </w:tc>
      </w:tr>
      <w:tr w:rsidR="0009721F" w:rsidRPr="00E030E4" w14:paraId="3E329850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0D4869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:</w:t>
            </w:r>
          </w:p>
          <w:p w14:paraId="1A9FDDFB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0213A700" w14:textId="77777777" w:rsidR="0009721F" w:rsidRPr="00E030E4" w:rsidRDefault="0009721F" w:rsidP="007977B0">
            <w:pPr>
              <w:pStyle w:val="Paragraph"/>
              <w:spacing w:before="0" w:after="120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Senin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, 30/11/20</w:t>
            </w:r>
          </w:p>
          <w:p w14:paraId="46FA630C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jc w:val="center"/>
              <w:rPr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08.30 – 09.00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6981C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:</w:t>
            </w:r>
          </w:p>
          <w:p w14:paraId="0DF61F00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rPr>
                <w:rFonts w:eastAsia="Wingdings"/>
                <w:i/>
                <w:iCs/>
                <w:sz w:val="20"/>
              </w:rPr>
            </w:pPr>
          </w:p>
          <w:p w14:paraId="360FF8A6" w14:textId="77777777" w:rsidR="0009721F" w:rsidRPr="00E030E4" w:rsidRDefault="0009721F" w:rsidP="007977B0">
            <w:pPr>
              <w:pStyle w:val="Paragraph"/>
              <w:spacing w:before="0" w:after="0"/>
              <w:ind w:left="0" w:firstLine="0"/>
              <w:rPr>
                <w:rFonts w:eastAsia="Wingdings"/>
                <w:i/>
                <w:iCs/>
                <w:sz w:val="20"/>
              </w:rPr>
            </w:pPr>
          </w:p>
          <w:p w14:paraId="1DC2D43E" w14:textId="77777777" w:rsidR="0009721F" w:rsidRPr="00E030E4" w:rsidRDefault="0009721F" w:rsidP="007977B0">
            <w:pPr>
              <w:pStyle w:val="Paragraph"/>
              <w:spacing w:after="0"/>
              <w:ind w:left="0" w:firstLine="0"/>
              <w:rPr>
                <w:b/>
                <w:i/>
                <w:iCs/>
                <w:sz w:val="20"/>
              </w:rPr>
            </w:pPr>
            <w:r w:rsidRPr="00E030E4">
              <w:rPr>
                <w:rFonts w:eastAsia="Wingdings"/>
                <w:b/>
                <w:i/>
                <w:iCs/>
                <w:sz w:val="20"/>
              </w:rPr>
              <w:t>Opening Meeting:</w:t>
            </w:r>
          </w:p>
          <w:p w14:paraId="5655237E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pembukaan</w:t>
            </w:r>
            <w:proofErr w:type="spellEnd"/>
          </w:p>
          <w:p w14:paraId="1B3F71DE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tujuan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/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ruang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lingkup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/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metode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</w:p>
          <w:p w14:paraId="6C0003FF" w14:textId="77777777" w:rsidR="0009721F" w:rsidRPr="00E030E4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6503C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  <w:highlight w:val="yellow"/>
              </w:rPr>
              <w:t>Contoh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:</w:t>
            </w:r>
          </w:p>
          <w:p w14:paraId="2260FEB7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7E18820D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  <w:p w14:paraId="0D42292F" w14:textId="77777777" w:rsidR="0009721F" w:rsidRPr="00E030E4" w:rsidRDefault="0009721F" w:rsidP="007977B0">
            <w:pPr>
              <w:spacing w:before="120"/>
              <w:jc w:val="center"/>
              <w:rPr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All</w:t>
            </w:r>
          </w:p>
        </w:tc>
      </w:tr>
      <w:tr w:rsidR="0009721F" w:rsidRPr="00E030E4" w14:paraId="19BFF9D9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09FD4B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09.00 – 10.30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4703FB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b/>
                <w:i/>
                <w:iCs/>
                <w:sz w:val="20"/>
              </w:rPr>
            </w:pPr>
            <w:r w:rsidRPr="00E030E4">
              <w:rPr>
                <w:rFonts w:eastAsia="Wingdings"/>
                <w:b/>
                <w:i/>
                <w:iCs/>
                <w:sz w:val="20"/>
              </w:rPr>
              <w:t xml:space="preserve">Tim </w:t>
            </w: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Manajemen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 xml:space="preserve"> Halal:</w:t>
            </w:r>
          </w:p>
          <w:p w14:paraId="177096F1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Veriifikasi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Manual,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Prosedur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Instruksi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Kerja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Rekaman</w:t>
            </w:r>
            <w:proofErr w:type="spellEnd"/>
          </w:p>
          <w:p w14:paraId="555B5E76" w14:textId="77777777" w:rsidR="0009721F" w:rsidRPr="00E030E4" w:rsidRDefault="0009721F" w:rsidP="007977B0">
            <w:pPr>
              <w:numPr>
                <w:ilvl w:val="0"/>
                <w:numId w:val="3"/>
              </w:numPr>
              <w:spacing w:after="60"/>
              <w:ind w:left="385" w:hanging="357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3B693" w14:textId="77777777" w:rsidR="0009721F" w:rsidRPr="00E030E4" w:rsidRDefault="0009721F" w:rsidP="007977B0">
            <w:pPr>
              <w:spacing w:before="60"/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(XX) dan Auditor (YY)</w:t>
            </w:r>
          </w:p>
        </w:tc>
      </w:tr>
      <w:tr w:rsidR="0009721F" w:rsidRPr="00E030E4" w14:paraId="1084B0AD" w14:textId="77777777" w:rsidTr="007977B0"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4E0C881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10.30 – 12.00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78F26C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Verifikasi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Bahan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 xml:space="preserve"> </w:t>
            </w:r>
          </w:p>
          <w:p w14:paraId="30F9194A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Perencanaan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pembelian</w:t>
            </w:r>
            <w:proofErr w:type="spellEnd"/>
          </w:p>
          <w:p w14:paraId="5F4BEFB1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Pemeriksaan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bahan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datang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(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dan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fisik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)</w:t>
            </w:r>
          </w:p>
          <w:p w14:paraId="7F3741E6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Pemeriksaan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penyimpanan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(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tempat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alat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cara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personil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)</w:t>
            </w:r>
          </w:p>
          <w:p w14:paraId="05E80447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Pemeriksaan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pengambilan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(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cara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alat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personil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dokumen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,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)</w:t>
            </w:r>
          </w:p>
          <w:p w14:paraId="30F8C4AD" w14:textId="77777777" w:rsidR="0009721F" w:rsidRPr="00E030E4" w:rsidRDefault="0009721F" w:rsidP="007977B0">
            <w:pPr>
              <w:ind w:left="29"/>
              <w:jc w:val="left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>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DF31E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 xml:space="preserve">Auditor (XX) </w:t>
            </w:r>
          </w:p>
        </w:tc>
      </w:tr>
      <w:tr w:rsidR="0009721F" w:rsidRPr="00E030E4" w14:paraId="766E9537" w14:textId="77777777" w:rsidTr="007977B0"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7A8A1B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10FC8E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Verifikasi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 xml:space="preserve"> Alat dan Proses</w:t>
            </w:r>
          </w:p>
          <w:p w14:paraId="33B5D01E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Pemeriksaan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prosedur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proses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produksi</w:t>
            </w:r>
            <w:proofErr w:type="spellEnd"/>
          </w:p>
          <w:p w14:paraId="60FDE48A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Pemeriksaan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alat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produksi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dan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penunjang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produksi</w:t>
            </w:r>
            <w:proofErr w:type="spellEnd"/>
          </w:p>
          <w:p w14:paraId="07357394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Penyaksian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produksi</w:t>
            </w:r>
            <w:proofErr w:type="spellEnd"/>
          </w:p>
          <w:p w14:paraId="289FA865" w14:textId="77777777" w:rsidR="0009721F" w:rsidRPr="00E030E4" w:rsidRDefault="0009721F" w:rsidP="007977B0">
            <w:pPr>
              <w:numPr>
                <w:ilvl w:val="0"/>
                <w:numId w:val="3"/>
              </w:numPr>
              <w:ind w:left="389"/>
              <w:jc w:val="left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Pengemasan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 xml:space="preserve"> dan </w:t>
            </w: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penyimpanan</w:t>
            </w:r>
            <w:proofErr w:type="spellEnd"/>
          </w:p>
          <w:p w14:paraId="100BE3F1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dll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</w:rPr>
              <w:t>.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43F56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(YY)</w:t>
            </w:r>
          </w:p>
        </w:tc>
      </w:tr>
      <w:tr w:rsidR="0009721F" w:rsidRPr="00E030E4" w14:paraId="0559E03C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F4A0E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12.00 – 13.00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A8C44A" w14:textId="77777777" w:rsidR="0009721F" w:rsidRPr="00E030E4" w:rsidRDefault="0009721F" w:rsidP="007977B0">
            <w:pPr>
              <w:pStyle w:val="Paragraph"/>
              <w:spacing w:before="60" w:after="0"/>
              <w:ind w:left="0" w:firstLine="0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</w:rPr>
              <w:t>Ishoma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367B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All</w:t>
            </w:r>
          </w:p>
        </w:tc>
      </w:tr>
      <w:tr w:rsidR="0009721F" w:rsidRPr="00E030E4" w14:paraId="2172C11A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BFF37" w14:textId="77777777" w:rsidR="0009721F" w:rsidRPr="00E030E4" w:rsidRDefault="0009721F" w:rsidP="007977B0">
            <w:pPr>
              <w:pStyle w:val="Paragraph"/>
              <w:spacing w:before="60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13.00 – 16.00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7ABB45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………………………………………………………………………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F1B2F" w14:textId="77777777" w:rsidR="0009721F" w:rsidRPr="00E030E4" w:rsidRDefault="0009721F" w:rsidP="007977B0">
            <w:pPr>
              <w:spacing w:before="6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(XX/YY)</w:t>
            </w:r>
          </w:p>
        </w:tc>
      </w:tr>
      <w:tr w:rsidR="0009721F" w:rsidRPr="00E030E4" w14:paraId="063067AF" w14:textId="77777777" w:rsidTr="007977B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66D2EB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b/>
                <w:sz w:val="20"/>
              </w:rPr>
            </w:pPr>
            <w:r w:rsidRPr="00E030E4">
              <w:rPr>
                <w:b/>
                <w:sz w:val="20"/>
              </w:rPr>
              <w:t>16.00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65E5B" w14:textId="77777777" w:rsidR="0009721F" w:rsidRPr="00E030E4" w:rsidRDefault="0009721F" w:rsidP="007977B0">
            <w:pPr>
              <w:pStyle w:val="Paragraph"/>
              <w:ind w:left="0" w:firstLine="0"/>
              <w:rPr>
                <w:b/>
                <w:sz w:val="20"/>
              </w:rPr>
            </w:pPr>
            <w:proofErr w:type="spellStart"/>
            <w:r w:rsidRPr="00E030E4">
              <w:rPr>
                <w:b/>
                <w:sz w:val="20"/>
              </w:rPr>
              <w:t>Selesai</w:t>
            </w:r>
            <w:proofErr w:type="spellEnd"/>
            <w:r w:rsidRPr="00E030E4">
              <w:rPr>
                <w:b/>
                <w:sz w:val="20"/>
              </w:rPr>
              <w:t xml:space="preserve"> audit </w:t>
            </w:r>
            <w:proofErr w:type="spellStart"/>
            <w:r w:rsidRPr="00E030E4">
              <w:rPr>
                <w:b/>
                <w:sz w:val="20"/>
              </w:rPr>
              <w:t>hari</w:t>
            </w:r>
            <w:proofErr w:type="spellEnd"/>
            <w:r w:rsidRPr="00E030E4">
              <w:rPr>
                <w:b/>
                <w:sz w:val="20"/>
              </w:rPr>
              <w:t xml:space="preserve"> I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EB2DC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sz w:val="20"/>
              </w:rPr>
            </w:pPr>
          </w:p>
        </w:tc>
      </w:tr>
      <w:tr w:rsidR="0009721F" w:rsidRPr="00E030E4" w14:paraId="310AD548" w14:textId="77777777" w:rsidTr="007977B0">
        <w:trPr>
          <w:trHeight w:val="373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065C2D" w14:textId="77777777" w:rsidR="0009721F" w:rsidRPr="00E030E4" w:rsidRDefault="0009721F" w:rsidP="007977B0">
            <w:pPr>
              <w:pStyle w:val="Paragraph"/>
              <w:spacing w:after="120"/>
              <w:ind w:left="0" w:firstLine="0"/>
              <w:jc w:val="center"/>
              <w:rPr>
                <w:rFonts w:eastAsia="Wingdings"/>
              </w:rPr>
            </w:pPr>
            <w:r w:rsidRPr="00E030E4">
              <w:rPr>
                <w:rFonts w:eastAsia="Wingdings"/>
                <w:b/>
              </w:rPr>
              <w:t>Hari II</w:t>
            </w:r>
          </w:p>
        </w:tc>
      </w:tr>
      <w:tr w:rsidR="0009721F" w:rsidRPr="00E030E4" w14:paraId="01B364E6" w14:textId="77777777" w:rsidTr="007977B0">
        <w:trPr>
          <w:trHeight w:val="63"/>
        </w:trPr>
        <w:tc>
          <w:tcPr>
            <w:tcW w:w="1843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07A50812" w14:textId="77777777" w:rsidR="0009721F" w:rsidRPr="00E030E4" w:rsidRDefault="0009721F" w:rsidP="007977B0">
            <w:pPr>
              <w:pStyle w:val="Paragraph"/>
              <w:spacing w:before="0" w:after="120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Selasa</w:t>
            </w:r>
            <w:proofErr w:type="spellEnd"/>
            <w:r w:rsidRPr="00E030E4">
              <w:rPr>
                <w:rFonts w:eastAsia="Wingdings"/>
                <w:b/>
                <w:i/>
                <w:iCs/>
                <w:sz w:val="20"/>
                <w:highlight w:val="yellow"/>
              </w:rPr>
              <w:t>, 1/12/20</w:t>
            </w:r>
          </w:p>
        </w:tc>
        <w:tc>
          <w:tcPr>
            <w:tcW w:w="618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61335701" w14:textId="77777777" w:rsidR="0009721F" w:rsidRPr="00E030E4" w:rsidRDefault="0009721F" w:rsidP="007977B0">
            <w:pPr>
              <w:jc w:val="center"/>
              <w:rPr>
                <w:sz w:val="20"/>
              </w:rPr>
            </w:pP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99DB19C" w14:textId="77777777" w:rsidR="0009721F" w:rsidRPr="00E030E4" w:rsidRDefault="0009721F" w:rsidP="007977B0">
            <w:pPr>
              <w:numPr>
                <w:ilvl w:val="0"/>
                <w:numId w:val="3"/>
              </w:numPr>
              <w:tabs>
                <w:tab w:val="left" w:pos="168"/>
              </w:tabs>
              <w:jc w:val="center"/>
              <w:rPr>
                <w:rFonts w:eastAsia="Wingdings"/>
                <w:sz w:val="20"/>
              </w:rPr>
            </w:pPr>
          </w:p>
        </w:tc>
      </w:tr>
      <w:tr w:rsidR="0009721F" w:rsidRPr="00E030E4" w14:paraId="46797178" w14:textId="77777777" w:rsidTr="007977B0">
        <w:trPr>
          <w:trHeight w:val="41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327A02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08.30 – 10.00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F903E" w14:textId="77777777" w:rsidR="0009721F" w:rsidRPr="00E030E4" w:rsidRDefault="0009721F" w:rsidP="007977B0">
            <w:pPr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………………………………………………………………………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D927D" w14:textId="77777777" w:rsidR="0009721F" w:rsidRPr="00E030E4" w:rsidRDefault="0009721F" w:rsidP="007977B0">
            <w:pPr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(XX)</w:t>
            </w:r>
          </w:p>
        </w:tc>
      </w:tr>
      <w:tr w:rsidR="0009721F" w:rsidRPr="00E030E4" w14:paraId="0D4107EE" w14:textId="77777777" w:rsidTr="007977B0">
        <w:trPr>
          <w:trHeight w:val="433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2DAF1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631EE" w14:textId="77777777" w:rsidR="0009721F" w:rsidRPr="00E030E4" w:rsidRDefault="0009721F" w:rsidP="007977B0">
            <w:pPr>
              <w:jc w:val="center"/>
              <w:rPr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………………………………………………………………………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66442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Auditor (YY)</w:t>
            </w:r>
          </w:p>
        </w:tc>
      </w:tr>
      <w:tr w:rsidR="0009721F" w:rsidRPr="00E030E4" w14:paraId="704FE49E" w14:textId="77777777" w:rsidTr="007977B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9E1AC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proofErr w:type="spellStart"/>
            <w:r w:rsidRPr="00E030E4">
              <w:rPr>
                <w:rFonts w:eastAsia="Wingdings"/>
                <w:i/>
                <w:iCs/>
                <w:sz w:val="20"/>
              </w:rPr>
              <w:t>dst</w:t>
            </w:r>
            <w:proofErr w:type="spellEnd"/>
            <w:r w:rsidRPr="00E030E4">
              <w:rPr>
                <w:rFonts w:eastAsia="Wingdings"/>
                <w:i/>
                <w:iCs/>
                <w:sz w:val="20"/>
              </w:rPr>
              <w:t>.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33D67" w14:textId="77777777" w:rsidR="0009721F" w:rsidRPr="00E030E4" w:rsidRDefault="0009721F" w:rsidP="007977B0">
            <w:pPr>
              <w:jc w:val="center"/>
              <w:rPr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781EB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</w:tc>
      </w:tr>
      <w:tr w:rsidR="0009721F" w:rsidRPr="00E030E4" w14:paraId="784EA755" w14:textId="77777777" w:rsidTr="007977B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26FD8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15.00 – 16.00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16B" w14:textId="77777777" w:rsidR="0009721F" w:rsidRPr="00E030E4" w:rsidRDefault="0009721F" w:rsidP="007977B0">
            <w:pPr>
              <w:pStyle w:val="Paragraph"/>
              <w:spacing w:after="0"/>
              <w:ind w:left="0" w:firstLine="0"/>
              <w:jc w:val="left"/>
              <w:rPr>
                <w:sz w:val="20"/>
              </w:rPr>
            </w:pPr>
            <w:r w:rsidRPr="00E030E4">
              <w:rPr>
                <w:rFonts w:eastAsia="Wingdings"/>
                <w:b/>
                <w:i/>
                <w:iCs/>
                <w:sz w:val="20"/>
              </w:rPr>
              <w:t>Closing Meeting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6B871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  <w:r w:rsidRPr="00E030E4">
              <w:rPr>
                <w:rFonts w:eastAsia="Wingdings"/>
                <w:i/>
                <w:iCs/>
                <w:sz w:val="20"/>
              </w:rPr>
              <w:t>All</w:t>
            </w:r>
          </w:p>
        </w:tc>
      </w:tr>
      <w:tr w:rsidR="0009721F" w:rsidRPr="00E030E4" w14:paraId="23CC9E72" w14:textId="77777777" w:rsidTr="007977B0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65160" w14:textId="77777777" w:rsidR="0009721F" w:rsidRPr="00E030E4" w:rsidRDefault="0009721F" w:rsidP="007977B0">
            <w:pPr>
              <w:pStyle w:val="Paragraph"/>
              <w:ind w:left="0" w:firstLine="0"/>
              <w:jc w:val="center"/>
              <w:rPr>
                <w:rFonts w:eastAsia="Wingdings"/>
                <w:b/>
                <w:i/>
                <w:iCs/>
                <w:sz w:val="20"/>
              </w:rPr>
            </w:pPr>
            <w:r w:rsidRPr="00E030E4">
              <w:rPr>
                <w:rFonts w:eastAsia="Wingdings"/>
                <w:b/>
                <w:i/>
                <w:iCs/>
                <w:sz w:val="20"/>
              </w:rPr>
              <w:t>16.00</w:t>
            </w:r>
          </w:p>
        </w:tc>
        <w:tc>
          <w:tcPr>
            <w:tcW w:w="6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CC67C" w14:textId="77777777" w:rsidR="0009721F" w:rsidRPr="00E030E4" w:rsidRDefault="0009721F" w:rsidP="007977B0">
            <w:pPr>
              <w:pStyle w:val="Paragraph"/>
              <w:ind w:left="0" w:firstLine="0"/>
              <w:jc w:val="left"/>
              <w:rPr>
                <w:b/>
                <w:sz w:val="20"/>
              </w:rPr>
            </w:pPr>
            <w:r w:rsidRPr="00E030E4">
              <w:rPr>
                <w:b/>
                <w:sz w:val="20"/>
              </w:rPr>
              <w:t xml:space="preserve">Audit </w:t>
            </w:r>
            <w:proofErr w:type="spellStart"/>
            <w:r w:rsidRPr="00E030E4">
              <w:rPr>
                <w:b/>
                <w:sz w:val="20"/>
              </w:rPr>
              <w:t>selesai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77192" w14:textId="77777777" w:rsidR="0009721F" w:rsidRPr="00E030E4" w:rsidRDefault="0009721F" w:rsidP="007977B0">
            <w:pPr>
              <w:jc w:val="center"/>
              <w:rPr>
                <w:rFonts w:eastAsia="Wingdings"/>
                <w:i/>
                <w:iCs/>
                <w:sz w:val="20"/>
              </w:rPr>
            </w:pPr>
          </w:p>
        </w:tc>
      </w:tr>
    </w:tbl>
    <w:p w14:paraId="7BE73BED" w14:textId="77777777" w:rsidR="0009721F" w:rsidRDefault="0009721F" w:rsidP="0009721F">
      <w:pPr>
        <w:pStyle w:val="Paragraph"/>
        <w:spacing w:line="276" w:lineRule="auto"/>
        <w:ind w:left="0" w:firstLine="0"/>
        <w:rPr>
          <w:rFonts w:eastAsia="Wingdings"/>
          <w:sz w:val="24"/>
          <w:szCs w:val="24"/>
        </w:rPr>
      </w:pPr>
    </w:p>
    <w:sectPr w:rsidR="0009721F">
      <w:headerReference w:type="default" r:id="rId7"/>
      <w:footerReference w:type="default" r:id="rId8"/>
      <w:pgSz w:w="11906" w:h="16838"/>
      <w:pgMar w:top="623" w:right="1134" w:bottom="623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1D6F1" w14:textId="77777777" w:rsidR="00950CD4" w:rsidRDefault="00950CD4">
      <w:r>
        <w:separator/>
      </w:r>
    </w:p>
  </w:endnote>
  <w:endnote w:type="continuationSeparator" w:id="0">
    <w:p w14:paraId="284BDAA4" w14:textId="77777777" w:rsidR="00950CD4" w:rsidRDefault="0095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68"/>
      <w:gridCol w:w="2880"/>
      <w:gridCol w:w="3420"/>
    </w:tblGrid>
    <w:tr w:rsidR="00A37923" w:rsidRPr="00D800FF" w14:paraId="248E4006" w14:textId="77777777" w:rsidTr="007977B0">
      <w:tc>
        <w:tcPr>
          <w:tcW w:w="316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E3B2779" w14:textId="77777777" w:rsidR="00A37923" w:rsidRPr="00D800FF" w:rsidRDefault="00A37923" w:rsidP="00A37923">
          <w:pPr>
            <w:pStyle w:val="Footer"/>
            <w:rPr>
              <w:b/>
              <w:i/>
              <w:sz w:val="16"/>
              <w:szCs w:val="16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E66393B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342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2AE520A" w14:textId="77777777" w:rsidR="00A37923" w:rsidRPr="00D800FF" w:rsidRDefault="00A37923" w:rsidP="00A37923">
          <w:pPr>
            <w:pStyle w:val="Footer"/>
            <w:jc w:val="right"/>
            <w:rPr>
              <w:sz w:val="18"/>
              <w:szCs w:val="18"/>
            </w:rPr>
          </w:pPr>
        </w:p>
      </w:tc>
    </w:tr>
    <w:tr w:rsidR="00A37923" w:rsidRPr="00D800FF" w14:paraId="09A58989" w14:textId="77777777" w:rsidTr="007977B0">
      <w:tc>
        <w:tcPr>
          <w:tcW w:w="316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03AD95C" w14:textId="77777777" w:rsidR="00A37923" w:rsidRPr="00D800FF" w:rsidRDefault="00A37923" w:rsidP="00A37923">
          <w:pPr>
            <w:pStyle w:val="Footer"/>
            <w:rPr>
              <w:sz w:val="18"/>
              <w:szCs w:val="18"/>
            </w:rPr>
          </w:pPr>
          <w:r w:rsidRPr="00D800FF">
            <w:rPr>
              <w:sz w:val="18"/>
              <w:szCs w:val="18"/>
            </w:rPr>
            <w:t>FOR/</w:t>
          </w:r>
          <w:r>
            <w:rPr>
              <w:sz w:val="18"/>
              <w:szCs w:val="18"/>
            </w:rPr>
            <w:t>SCI</w:t>
          </w:r>
          <w:r w:rsidRPr="00D800FF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 xml:space="preserve">HALAL/13             </w:t>
          </w:r>
          <w:r w:rsidRPr="00D800FF">
            <w:rPr>
              <w:sz w:val="18"/>
              <w:szCs w:val="18"/>
            </w:rPr>
            <w:t xml:space="preserve">Rev. </w:t>
          </w:r>
          <w:r>
            <w:rPr>
              <w:sz w:val="18"/>
              <w:szCs w:val="18"/>
            </w:rPr>
            <w:t>00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CB15438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  <w:r w:rsidRPr="00D800FF">
            <w:rPr>
              <w:sz w:val="18"/>
              <w:szCs w:val="18"/>
            </w:rPr>
            <w:t xml:space="preserve">             </w:t>
          </w:r>
          <w:proofErr w:type="spellStart"/>
          <w:r w:rsidRPr="00D800FF">
            <w:rPr>
              <w:sz w:val="18"/>
              <w:szCs w:val="18"/>
            </w:rPr>
            <w:t>Tgl.Berlaku</w:t>
          </w:r>
          <w:proofErr w:type="spellEnd"/>
          <w:r w:rsidRPr="00D800FF">
            <w:rPr>
              <w:sz w:val="18"/>
              <w:szCs w:val="18"/>
            </w:rPr>
            <w:t xml:space="preserve"> : </w:t>
          </w:r>
          <w:r>
            <w:rPr>
              <w:sz w:val="18"/>
              <w:szCs w:val="18"/>
            </w:rPr>
            <w:t>14</w:t>
          </w:r>
          <w:r w:rsidRPr="00D800FF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1</w:t>
          </w:r>
          <w:r w:rsidRPr="00D800FF">
            <w:rPr>
              <w:sz w:val="18"/>
              <w:szCs w:val="18"/>
            </w:rPr>
            <w:t>/20</w:t>
          </w:r>
          <w:r>
            <w:rPr>
              <w:sz w:val="18"/>
              <w:szCs w:val="18"/>
            </w:rPr>
            <w:t>21</w:t>
          </w: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9F8D237" w14:textId="77777777" w:rsidR="00A37923" w:rsidRPr="00D800FF" w:rsidRDefault="00A37923" w:rsidP="00A37923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      </w:t>
          </w:r>
          <w:r w:rsidRPr="00D800FF">
            <w:rPr>
              <w:sz w:val="18"/>
              <w:szCs w:val="18"/>
            </w:rPr>
            <w:t xml:space="preserve">Hal 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begin"/>
          </w:r>
          <w:r w:rsidRPr="00D800FF">
            <w:rPr>
              <w:rStyle w:val="PageNumber"/>
              <w:rFonts w:eastAsia="Wingdings"/>
              <w:sz w:val="18"/>
              <w:szCs w:val="18"/>
            </w:rPr>
            <w:instrText xml:space="preserve"> PAGE </w:instrTex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separate"/>
          </w:r>
          <w:r>
            <w:rPr>
              <w:rStyle w:val="PageNumber"/>
              <w:rFonts w:eastAsia="Wingdings"/>
              <w:noProof/>
              <w:sz w:val="18"/>
              <w:szCs w:val="18"/>
            </w:rPr>
            <w:t>3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end"/>
          </w:r>
          <w:r w:rsidRPr="00D800FF">
            <w:rPr>
              <w:rStyle w:val="PageNumber"/>
              <w:rFonts w:eastAsia="Wingdings"/>
              <w:sz w:val="18"/>
              <w:szCs w:val="18"/>
            </w:rPr>
            <w:t xml:space="preserve"> </w:t>
          </w:r>
          <w:proofErr w:type="spellStart"/>
          <w:r w:rsidRPr="00D800FF">
            <w:rPr>
              <w:sz w:val="18"/>
              <w:szCs w:val="18"/>
            </w:rPr>
            <w:t>dari</w:t>
          </w:r>
          <w:proofErr w:type="spellEnd"/>
          <w:r w:rsidRPr="00D800FF">
            <w:rPr>
              <w:sz w:val="18"/>
              <w:szCs w:val="18"/>
            </w:rPr>
            <w:t xml:space="preserve"> 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begin"/>
          </w:r>
          <w:r w:rsidRPr="00D800FF">
            <w:rPr>
              <w:rStyle w:val="PageNumber"/>
              <w:rFonts w:eastAsia="Wingdings"/>
              <w:sz w:val="18"/>
              <w:szCs w:val="18"/>
            </w:rPr>
            <w:instrText xml:space="preserve"> NUMPAGES </w:instrTex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separate"/>
          </w:r>
          <w:r>
            <w:rPr>
              <w:rStyle w:val="PageNumber"/>
              <w:rFonts w:eastAsia="Wingdings"/>
              <w:noProof/>
              <w:sz w:val="18"/>
              <w:szCs w:val="18"/>
            </w:rPr>
            <w:t>3</w:t>
          </w:r>
          <w:r w:rsidRPr="00D800FF">
            <w:rPr>
              <w:rStyle w:val="PageNumber"/>
              <w:rFonts w:eastAsia="Wingdings"/>
              <w:sz w:val="18"/>
              <w:szCs w:val="18"/>
            </w:rPr>
            <w:fldChar w:fldCharType="end"/>
          </w:r>
          <w:r w:rsidRPr="00D800FF">
            <w:rPr>
              <w:rStyle w:val="PageNumber"/>
              <w:rFonts w:eastAsia="Wingdings"/>
              <w:sz w:val="18"/>
              <w:szCs w:val="18"/>
            </w:rPr>
            <w:t xml:space="preserve"> </w:t>
          </w:r>
          <w:proofErr w:type="spellStart"/>
          <w:r w:rsidRPr="00D800FF">
            <w:rPr>
              <w:sz w:val="18"/>
              <w:szCs w:val="18"/>
            </w:rPr>
            <w:t>hal</w:t>
          </w:r>
          <w:proofErr w:type="spellEnd"/>
          <w:r w:rsidRPr="00D800FF">
            <w:rPr>
              <w:sz w:val="18"/>
              <w:szCs w:val="18"/>
            </w:rPr>
            <w:t xml:space="preserve"> </w:t>
          </w:r>
        </w:p>
      </w:tc>
    </w:tr>
  </w:tbl>
  <w:p w14:paraId="2E9A026B" w14:textId="77777777" w:rsidR="00E514CD" w:rsidRDefault="00E514CD">
    <w:pPr>
      <w:pStyle w:val="Footer"/>
      <w:tabs>
        <w:tab w:val="right" w:pos="94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CCF6E" w14:textId="77777777" w:rsidR="00950CD4" w:rsidRDefault="00950CD4">
      <w:r>
        <w:separator/>
      </w:r>
    </w:p>
  </w:footnote>
  <w:footnote w:type="continuationSeparator" w:id="0">
    <w:p w14:paraId="3F00990E" w14:textId="77777777" w:rsidR="00950CD4" w:rsidRDefault="00950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B53D2" w14:textId="275B220F" w:rsidR="007C6309" w:rsidRPr="007C6309" w:rsidRDefault="007C6309" w:rsidP="007C6309">
    <w:pPr>
      <w:pStyle w:val="Header"/>
      <w:spacing w:line="276" w:lineRule="auto"/>
      <w:rPr>
        <w:b/>
        <w:sz w:val="28"/>
        <w:szCs w:val="28"/>
        <w:lang w:val="id-ID"/>
      </w:rPr>
    </w:pPr>
    <w:r w:rsidRPr="007C6309">
      <w:rPr>
        <w:b/>
        <w:sz w:val="28"/>
        <w:szCs w:val="28"/>
        <w:lang w:val="id-ID"/>
      </w:rPr>
      <w:t>RENCANA AUDIT</w:t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Pr="007C6309">
      <w:rPr>
        <w:b/>
        <w:sz w:val="28"/>
        <w:szCs w:val="28"/>
        <w:lang w:val="id-ID"/>
      </w:rPr>
      <w:tab/>
    </w:r>
    <w:r w:rsidR="00677C79" w:rsidRPr="007C6309">
      <w:rPr>
        <w:b/>
        <w:noProof/>
        <w:sz w:val="28"/>
        <w:szCs w:val="28"/>
      </w:rPr>
      <w:drawing>
        <wp:inline distT="0" distB="0" distL="0" distR="0" wp14:anchorId="1F2502F4" wp14:editId="0C36A4C0">
          <wp:extent cx="1095375" cy="628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BB7B86" w14:textId="6F1CDDBA" w:rsidR="007C6309" w:rsidRDefault="00677C79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F28AB7" wp14:editId="4AE93180">
              <wp:simplePos x="0" y="0"/>
              <wp:positionH relativeFrom="column">
                <wp:posOffset>-110490</wp:posOffset>
              </wp:positionH>
              <wp:positionV relativeFrom="paragraph">
                <wp:posOffset>81280</wp:posOffset>
              </wp:positionV>
              <wp:extent cx="6210300" cy="0"/>
              <wp:effectExtent l="13335" t="5080" r="5715" b="1397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4FF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8.7pt;margin-top:6.4pt;width:48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"/>
          </w:pict>
        </mc:Fallback>
      </mc:AlternateContent>
    </w:r>
  </w:p>
  <w:p w14:paraId="057EB487" w14:textId="77777777" w:rsidR="007C6309" w:rsidRDefault="007C6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hAnsi="Times New Roman" w:cs="Times New Roman" w:hint="default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sz w:val="20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eastAsia="Wingdings" w:hint="default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18B5FEF"/>
    <w:multiLevelType w:val="hybridMultilevel"/>
    <w:tmpl w:val="AE1A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21F89"/>
    <w:multiLevelType w:val="hybridMultilevel"/>
    <w:tmpl w:val="F22AB764"/>
    <w:lvl w:ilvl="0" w:tplc="5CC2FE2E">
      <w:start w:val="1"/>
      <w:numFmt w:val="decimal"/>
      <w:lvlText w:val="%1."/>
      <w:lvlJc w:val="left"/>
      <w:pPr>
        <w:ind w:left="720" w:hanging="360"/>
      </w:pPr>
      <w:rPr>
        <w:rFonts w:eastAsia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D2890"/>
    <w:multiLevelType w:val="hybridMultilevel"/>
    <w:tmpl w:val="A23A1D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F55E2"/>
    <w:multiLevelType w:val="hybridMultilevel"/>
    <w:tmpl w:val="30A4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74"/>
    <w:rsid w:val="00083E3C"/>
    <w:rsid w:val="0009721F"/>
    <w:rsid w:val="000E081B"/>
    <w:rsid w:val="0021771D"/>
    <w:rsid w:val="002E3B08"/>
    <w:rsid w:val="00315BBF"/>
    <w:rsid w:val="0036600F"/>
    <w:rsid w:val="003B70A0"/>
    <w:rsid w:val="005C44FE"/>
    <w:rsid w:val="005F5039"/>
    <w:rsid w:val="0062558C"/>
    <w:rsid w:val="0064498C"/>
    <w:rsid w:val="00677C79"/>
    <w:rsid w:val="006D4009"/>
    <w:rsid w:val="006F38A0"/>
    <w:rsid w:val="00772B0F"/>
    <w:rsid w:val="007977B0"/>
    <w:rsid w:val="007C6309"/>
    <w:rsid w:val="00801F1F"/>
    <w:rsid w:val="00823A58"/>
    <w:rsid w:val="00846997"/>
    <w:rsid w:val="009064A3"/>
    <w:rsid w:val="00950CD4"/>
    <w:rsid w:val="00A24FF3"/>
    <w:rsid w:val="00A37923"/>
    <w:rsid w:val="00B01CE6"/>
    <w:rsid w:val="00B11474"/>
    <w:rsid w:val="00C52A29"/>
    <w:rsid w:val="00C573C0"/>
    <w:rsid w:val="00CB2340"/>
    <w:rsid w:val="00E11E36"/>
    <w:rsid w:val="00E514CD"/>
    <w:rsid w:val="00E77BC6"/>
    <w:rsid w:val="00E96538"/>
    <w:rsid w:val="00EB5598"/>
    <w:rsid w:val="00ED25CF"/>
    <w:rsid w:val="00F8037D"/>
    <w:rsid w:val="00F85C8E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784079D"/>
  <w15:chartTrackingRefBased/>
  <w15:docId w15:val="{9D2CED36-84AC-45B5-967A-26BE48D8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21F"/>
    <w:pPr>
      <w:keepNext/>
      <w:spacing w:before="120" w:after="60"/>
      <w:outlineLvl w:val="0"/>
    </w:pPr>
    <w:rPr>
      <w:rFonts w:eastAsia="Wingdings"/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4z0">
    <w:name w:val="WW8Num4z0"/>
    <w:rPr>
      <w:rFonts w:ascii="Times New Roman" w:eastAsia="Wingdings" w:hAnsi="Times New Roman" w:cs="Times New Roman" w:hint="default"/>
      <w:szCs w:val="22"/>
    </w:rPr>
  </w:style>
  <w:style w:type="character" w:customStyle="1" w:styleId="WW8Num5z0">
    <w:name w:val="WW8Num5z0"/>
    <w:rPr>
      <w:rFonts w:ascii="Calibri" w:hAnsi="Calibri" w:cs="Calibri" w:hint="default"/>
      <w:sz w:val="20"/>
    </w:rPr>
  </w:style>
  <w:style w:type="character" w:customStyle="1" w:styleId="WW8Num6z0">
    <w:name w:val="WW8Num6z0"/>
    <w:rPr>
      <w:rFonts w:eastAsia="Wingdings" w:hint="default"/>
      <w:sz w:val="20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9z0">
    <w:name w:val="WW8Num9z0"/>
    <w:rPr>
      <w:rFonts w:ascii="Times New Roman" w:hAnsi="Times New Roman" w:cs="Times New Roman" w:hint="default"/>
      <w:szCs w:val="22"/>
    </w:rPr>
  </w:style>
  <w:style w:type="character" w:customStyle="1" w:styleId="WW8Num10z0">
    <w:name w:val="WW8Num10z0"/>
    <w:rPr>
      <w:rFonts w:ascii="Calibri" w:hAnsi="Calibri" w:cs="Calibri" w:hint="default"/>
      <w:sz w:val="20"/>
    </w:rPr>
  </w:style>
  <w:style w:type="character" w:customStyle="1" w:styleId="WW8Num11z0">
    <w:name w:val="WW8Num11z0"/>
    <w:rPr>
      <w:rFonts w:ascii="Arial" w:hAnsi="Arial" w:cs="Arial" w:hint="default"/>
      <w:szCs w:val="22"/>
    </w:rPr>
  </w:style>
  <w:style w:type="character" w:customStyle="1" w:styleId="WW8Num12z0">
    <w:name w:val="WW8Num12z0"/>
    <w:rPr>
      <w:rFonts w:ascii="Times New Roman" w:hAnsi="Times New Roman" w:cs="Times New Roman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eastAsia="Wingdings" w:hint="default"/>
      <w:sz w:val="20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7z0">
    <w:name w:val="WW8Num17z0"/>
    <w:rPr>
      <w:rFonts w:ascii="Arial" w:eastAsia="SimSun" w:hAnsi="Arial" w:cs="Aria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hint="default"/>
      <w:sz w:val="20"/>
    </w:rPr>
  </w:style>
  <w:style w:type="character" w:styleId="PageNumber">
    <w:name w:val="page number"/>
    <w:basedOn w:val="DefaultParagraphFont"/>
  </w:style>
  <w:style w:type="character" w:customStyle="1" w:styleId="DocumentMapChar">
    <w:name w:val="Document Map Char"/>
    <w:rPr>
      <w:rFonts w:ascii="Tahoma" w:hAnsi="Tahoma" w:cs="Tahoma"/>
      <w:sz w:val="24"/>
      <w:szCs w:val="24"/>
      <w:shd w:val="clear" w:color="auto" w:fill="000080"/>
      <w:lang w:val="en-AU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</w:style>
  <w:style w:type="paragraph" w:styleId="Footer">
    <w:name w:val="footer"/>
    <w:basedOn w:val="Normal"/>
    <w:link w:val="FooterChar"/>
  </w:style>
  <w:style w:type="paragraph" w:customStyle="1" w:styleId="Paragraph">
    <w:name w:val="Paragraph"/>
    <w:basedOn w:val="Normal"/>
    <w:pPr>
      <w:keepLines/>
      <w:spacing w:before="120" w:after="60"/>
      <w:ind w:left="709" w:hanging="709"/>
    </w:pPr>
  </w:style>
  <w:style w:type="paragraph" w:customStyle="1" w:styleId="BulletDotPoint">
    <w:name w:val="Bullet Dot Point"/>
    <w:basedOn w:val="Paragraph"/>
    <w:pPr>
      <w:spacing w:before="60" w:after="0"/>
      <w:ind w:left="993" w:hanging="284"/>
    </w:pPr>
  </w:style>
  <w:style w:type="paragraph" w:styleId="DocumentMap">
    <w:name w:val="Document Map"/>
    <w:basedOn w:val="Normal"/>
    <w:pPr>
      <w:shd w:val="clear" w:color="auto" w:fill="000080"/>
      <w:jc w:val="left"/>
    </w:pPr>
    <w:rPr>
      <w:rFonts w:ascii="Tahoma" w:hAnsi="Tahoma" w:cs="Tahoma"/>
      <w:sz w:val="24"/>
      <w:szCs w:val="24"/>
      <w:lang w:val="en-AU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  <w:jc w:val="left"/>
    </w:pPr>
    <w:rPr>
      <w:rFonts w:ascii="Calibri" w:eastAsia="Calibri" w:hAnsi="Calibri" w:cs="Calibri"/>
      <w:szCs w:val="22"/>
      <w:lang w:val="id-ID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B01CE6"/>
    <w:rPr>
      <w:rFonts w:ascii="Arial" w:hAnsi="Arial" w:cs="Arial"/>
      <w:sz w:val="22"/>
      <w:lang w:val="en-US" w:eastAsia="zh-CN"/>
    </w:rPr>
  </w:style>
  <w:style w:type="character" w:customStyle="1" w:styleId="HeaderChar">
    <w:name w:val="Header Char"/>
    <w:link w:val="Header"/>
    <w:uiPriority w:val="99"/>
    <w:rsid w:val="007C6309"/>
    <w:rPr>
      <w:rFonts w:ascii="Arial" w:hAnsi="Arial" w:cs="Arial"/>
      <w:sz w:val="22"/>
      <w:lang w:val="en-US" w:eastAsia="zh-CN"/>
    </w:rPr>
  </w:style>
  <w:style w:type="character" w:customStyle="1" w:styleId="Heading1Char">
    <w:name w:val="Heading 1 Char"/>
    <w:link w:val="Heading1"/>
    <w:uiPriority w:val="9"/>
    <w:rsid w:val="0009721F"/>
    <w:rPr>
      <w:rFonts w:ascii="Arial" w:eastAsia="Wingdings" w:hAnsi="Arial" w:cs="Arial"/>
      <w:b/>
      <w:u w:val="singl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xampp\htdocs\bckup\halal\public\logo%20ASLI%20sucofind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PLAN</vt:lpstr>
    </vt:vector>
  </TitlesOfParts>
  <Company/>
  <LinksUpToDate>false</LinksUpToDate>
  <CharactersWithSpaces>2374</CharactersWithSpaces>
  <SharedDoc>false</SharedDoc>
  <HLinks>
    <vt:vector size="6" baseType="variant">
      <vt:variant>
        <vt:i4>6488107</vt:i4>
      </vt:variant>
      <vt:variant>
        <vt:i4>4943</vt:i4>
      </vt:variant>
      <vt:variant>
        <vt:i4>1025</vt:i4>
      </vt:variant>
      <vt:variant>
        <vt:i4>1</vt:i4>
      </vt:variant>
      <vt:variant>
        <vt:lpwstr>logo%20ASLI%20sucofindo.jpg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PLAN</dc:title>
  <dc:subject>Audit Plan Proforma</dc:subject>
  <dc:creator>YH</dc:creator>
  <cp:keywords/>
  <dc:description/>
  <cp:lastModifiedBy>Hamdan Ilham</cp:lastModifiedBy>
  <cp:revision>30</cp:revision>
  <cp:lastPrinted>2020-08-29T17:02:00Z</cp:lastPrinted>
  <dcterms:created xsi:type="dcterms:W3CDTF">2021-02-11T05:53:00Z</dcterms:created>
  <dcterms:modified xsi:type="dcterms:W3CDTF">2021-02-11T06:55:00Z</dcterms:modified>
</cp:coreProperties>
</file>