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235"/>
        <w:gridCol w:w="840"/>
        <w:gridCol w:w="183"/>
        <w:gridCol w:w="1103"/>
        <w:gridCol w:w="1887"/>
        <w:gridCol w:w="97"/>
        <w:gridCol w:w="110"/>
        <w:gridCol w:w="2017"/>
        <w:gridCol w:w="1165"/>
        <w:gridCol w:w="30"/>
        <w:gridCol w:w="80"/>
      </w:tblGrid>
      <w:tr w:rsidR="0009721F" w14:paraId="132462EB" w14:textId="77777777" w:rsidTr="007977B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9553DB3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</w:rPr>
            </w:pPr>
            <w:r w:rsidRPr="0025518E">
              <w:rPr>
                <w:b/>
                <w:noProof/>
              </w:rPr>
              <w:t>No. Organisasi</w:t>
            </w:r>
          </w:p>
        </w:tc>
        <w:tc>
          <w:tcPr>
            <w:tcW w:w="62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62CBCB1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</w:rPr>
            </w:pPr>
            <w:proofErr w:type="spellStart"/>
            <w:r w:rsidRPr="0025518E">
              <w:rPr>
                <w:b/>
              </w:rPr>
              <w:t>Jenis</w:t>
            </w:r>
            <w:proofErr w:type="spellEnd"/>
            <w:r w:rsidRPr="0025518E">
              <w:rPr>
                <w:b/>
              </w:rPr>
              <w:t xml:space="preserve"> Audit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D4FA2C7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</w:rPr>
            </w:pPr>
            <w:r w:rsidRPr="0025518E">
              <w:rPr>
                <w:b/>
              </w:rPr>
              <w:t xml:space="preserve">No. Audit </w:t>
            </w:r>
          </w:p>
        </w:tc>
      </w:tr>
      <w:tr w:rsidR="0009721F" w14:paraId="0A3D492D" w14:textId="77777777" w:rsidTr="007977B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94CE" w14:textId="77777777" w:rsidR="0009721F" w:rsidRPr="004F09A0" w:rsidRDefault="0009721F" w:rsidP="007977B0">
            <w:pPr>
              <w:pStyle w:val="Paragraph"/>
              <w:ind w:left="0" w:firstLine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8EF6" w14:textId="77777777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en-ID"/>
              </w:rPr>
            </w:pPr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Baru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2B0A" w14:textId="77777777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en-ID"/>
              </w:rPr>
            </w:pPr>
            <w:r w:rsidRPr="007609E2">
              <w:rPr>
                <w:bCs/>
                <w:lang w:val="en-ID"/>
              </w:rPr>
              <w:t xml:space="preserve"> </w:t>
            </w:r>
            <w:proofErr w:type="spellStart"/>
            <w:r w:rsidRPr="007609E2">
              <w:rPr>
                <w:bCs/>
                <w:lang w:val="en-ID"/>
              </w:rPr>
              <w:t>Pembaruan</w:t>
            </w:r>
            <w:proofErr w:type="spellEnd"/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F6E6" w14:textId="77777777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id-ID"/>
              </w:rPr>
            </w:pPr>
            <w:proofErr w:type="spellStart"/>
            <w:r w:rsidRPr="007609E2">
              <w:rPr>
                <w:rFonts w:ascii="Tahoma" w:hAnsi="Tahoma" w:cs="Tahoma"/>
                <w:bCs/>
                <w:lang w:val="en-ID"/>
              </w:rPr>
              <w:t>Perubahan</w:t>
            </w:r>
            <w:proofErr w:type="spellEnd"/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AE58" w14:textId="77777777" w:rsidR="0009721F" w:rsidRPr="00337620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  <w:lang w:val="en-ID"/>
              </w:rPr>
            </w:pPr>
          </w:p>
        </w:tc>
      </w:tr>
      <w:tr w:rsidR="0009721F" w:rsidRPr="00366BB6" w14:paraId="4B195C2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9637" w:type="dxa"/>
            <w:gridSpan w:val="9"/>
            <w:shd w:val="clear" w:color="auto" w:fill="auto"/>
          </w:tcPr>
          <w:p w14:paraId="6C2D09B4" w14:textId="77777777" w:rsidR="0009721F" w:rsidRPr="00EC6945" w:rsidRDefault="0009721F" w:rsidP="007977B0">
            <w:pPr>
              <w:pStyle w:val="Paragraph"/>
              <w:snapToGrid w:val="0"/>
              <w:ind w:left="0" w:firstLine="0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16DA2DBD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5A10688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  <w:vAlign w:val="center"/>
          </w:tcPr>
          <w:p w14:paraId="26F09890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 xml:space="preserve">Nama </w:t>
            </w:r>
            <w:proofErr w:type="spellStart"/>
            <w:r w:rsidRPr="00EC6945">
              <w:rPr>
                <w:rFonts w:eastAsia="Wingdings"/>
                <w:szCs w:val="22"/>
              </w:rPr>
              <w:t>Organisasi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77198ABA" w14:textId="30FAD367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C217DE">
              <w:rPr>
                <w:rFonts w:eastAsia="Wingdings"/>
                <w:szCs w:val="22"/>
              </w:rPr>
              <w:t>Hamdan Ilham</w:t>
            </w:r>
          </w:p>
        </w:tc>
        <w:tc>
          <w:tcPr>
            <w:tcW w:w="30" w:type="dxa"/>
            <w:shd w:val="clear" w:color="auto" w:fill="auto"/>
          </w:tcPr>
          <w:p w14:paraId="29EBE72D" w14:textId="77777777" w:rsidR="0009721F" w:rsidRPr="00366BB6" w:rsidRDefault="0009721F" w:rsidP="007977B0">
            <w:pPr>
              <w:snapToGrid w:val="0"/>
              <w:rPr>
                <w:rFonts w:eastAsia="Wingdings"/>
                <w:color w:val="FF0000"/>
                <w:szCs w:val="22"/>
                <w:lang w:val="id-ID"/>
              </w:rPr>
            </w:pPr>
          </w:p>
        </w:tc>
      </w:tr>
      <w:tr w:rsidR="0009721F" w:rsidRPr="00366BB6" w14:paraId="12EC3987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2864826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Alamat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348ABC7C" w14:textId="77777777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Pr="00EC6945">
              <w:rPr>
                <w:rFonts w:eastAsia="Wingdings"/>
                <w:szCs w:val="22"/>
              </w:rPr>
              <w:t>……………………………………………………..………………………………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496DC35A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0B9E3597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B679DC1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211BA0F3" w14:textId="77777777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Pr="00EC6945">
              <w:rPr>
                <w:rFonts w:eastAsia="Wingdings"/>
                <w:szCs w:val="22"/>
              </w:rPr>
              <w:t>…………………………………………………..…………………………………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3BFA47B8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0AF9F3D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F7A89DE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Taggal</w:t>
            </w:r>
            <w:proofErr w:type="spellEnd"/>
            <w:r w:rsidRPr="00EC6945"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2B07E357" w14:textId="77777777" w:rsidR="0009721F" w:rsidRPr="00EC6945" w:rsidRDefault="0009721F" w:rsidP="007977B0">
            <w:pPr>
              <w:pStyle w:val="Paragraph"/>
              <w:ind w:left="0" w:firstLine="0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Pr="00EC6945">
              <w:rPr>
                <w:rFonts w:eastAsia="Wingdings"/>
                <w:szCs w:val="22"/>
              </w:rPr>
              <w:t>……………………………………………………….…………………………….</w:t>
            </w:r>
          </w:p>
        </w:tc>
        <w:tc>
          <w:tcPr>
            <w:tcW w:w="30" w:type="dxa"/>
            <w:shd w:val="clear" w:color="auto" w:fill="auto"/>
          </w:tcPr>
          <w:p w14:paraId="68A94457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1E354F25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C7CB4A3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Tujuan</w:t>
            </w:r>
            <w:proofErr w:type="spellEnd"/>
            <w:r w:rsidRPr="00EC6945"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472AA403" w14:textId="77777777" w:rsidR="0009721F" w:rsidRPr="00EC6945" w:rsidRDefault="0009721F" w:rsidP="007977B0">
            <w:pPr>
              <w:tabs>
                <w:tab w:val="left" w:pos="270"/>
              </w:tabs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Pr="00EC6945">
              <w:rPr>
                <w:rFonts w:eastAsia="Wingdings"/>
                <w:szCs w:val="22"/>
              </w:rPr>
              <w:t>………………………….………….………………………………………………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49E2D5EA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1EA36DF8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7E2A0FCF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Standar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2EAD8271" w14:textId="77777777" w:rsidR="0009721F" w:rsidRPr="00EC6945" w:rsidRDefault="0009721F" w:rsidP="007977B0">
            <w:pPr>
              <w:tabs>
                <w:tab w:val="left" w:pos="270"/>
              </w:tabs>
              <w:snapToGrid w:val="0"/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Pr="00EC6945">
              <w:rPr>
                <w:rFonts w:eastAsia="Wingdings"/>
                <w:szCs w:val="22"/>
              </w:rPr>
              <w:t>…………………………………………..…………………………………………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517207D6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036311BA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7EBE72AB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>
              <w:rPr>
                <w:rFonts w:eastAsia="Wingdings"/>
                <w:szCs w:val="22"/>
              </w:rPr>
              <w:t>Lingkup</w:t>
            </w:r>
            <w:proofErr w:type="spellEnd"/>
            <w:r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6B42176F" w14:textId="77777777" w:rsidR="0009721F" w:rsidRPr="00EC6945" w:rsidRDefault="0009721F" w:rsidP="007977B0">
            <w:pPr>
              <w:tabs>
                <w:tab w:val="left" w:pos="270"/>
              </w:tabs>
              <w:snapToGrid w:val="0"/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Pr="00EC6945">
              <w:rPr>
                <w:rFonts w:eastAsia="Wingdings"/>
                <w:szCs w:val="22"/>
              </w:rPr>
              <w:t>…………………………………………..…………………………………………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6189ED57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0965329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AABCE5C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Lokasi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7C186554" w14:textId="77777777" w:rsidR="0009721F" w:rsidRPr="00EC6945" w:rsidRDefault="0009721F" w:rsidP="007977B0">
            <w:pPr>
              <w:numPr>
                <w:ilvl w:val="0"/>
                <w:numId w:val="10"/>
              </w:numPr>
              <w:snapToGrid w:val="0"/>
              <w:spacing w:before="120"/>
              <w:ind w:left="602" w:hanging="567"/>
              <w:jc w:val="left"/>
              <w:rPr>
                <w:szCs w:val="22"/>
              </w:rPr>
            </w:pPr>
            <w:r w:rsidRPr="00EC6945">
              <w:rPr>
                <w:rFonts w:eastAsia="Wingdings"/>
                <w:szCs w:val="22"/>
              </w:rPr>
              <w:t>……………………………………………..…………………………………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4EF43369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2CFCA6B4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A519BFA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77D97B3E" w14:textId="77777777" w:rsidR="0009721F" w:rsidRPr="00EC6945" w:rsidRDefault="0009721F" w:rsidP="007977B0">
            <w:pPr>
              <w:numPr>
                <w:ilvl w:val="0"/>
                <w:numId w:val="10"/>
              </w:numPr>
              <w:snapToGrid w:val="0"/>
              <w:spacing w:before="120" w:after="120"/>
              <w:ind w:left="601" w:hanging="567"/>
              <w:jc w:val="left"/>
              <w:rPr>
                <w:szCs w:val="22"/>
              </w:rPr>
            </w:pPr>
            <w:r w:rsidRPr="00EC6945">
              <w:rPr>
                <w:rFonts w:eastAsia="Wingdings"/>
                <w:szCs w:val="22"/>
              </w:rPr>
              <w:t>……………………………………………..…………………………………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6D59E6EB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1FFACFCB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73941F6E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Tim Audit</w:t>
            </w:r>
          </w:p>
        </w:tc>
        <w:tc>
          <w:tcPr>
            <w:tcW w:w="4013" w:type="dxa"/>
            <w:gridSpan w:val="4"/>
            <w:shd w:val="clear" w:color="auto" w:fill="auto"/>
          </w:tcPr>
          <w:p w14:paraId="1486A936" w14:textId="77777777" w:rsidR="0009721F" w:rsidRPr="00EC6945" w:rsidRDefault="000972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>………………………………(XX)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0D1645FA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</w:t>
            </w:r>
            <w:proofErr w:type="gramStart"/>
            <w:r w:rsidRPr="00EC6945">
              <w:rPr>
                <w:rFonts w:eastAsia="Wingdings"/>
                <w:i/>
                <w:szCs w:val="22"/>
              </w:rPr>
              <w:t>PPC)*</w:t>
            </w:r>
            <w:proofErr w:type="gramEnd"/>
          </w:p>
        </w:tc>
        <w:tc>
          <w:tcPr>
            <w:tcW w:w="30" w:type="dxa"/>
            <w:shd w:val="clear" w:color="auto" w:fill="auto"/>
          </w:tcPr>
          <w:p w14:paraId="2A8734A1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35C12ED0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74026746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4013" w:type="dxa"/>
            <w:gridSpan w:val="4"/>
            <w:shd w:val="clear" w:color="auto" w:fill="auto"/>
          </w:tcPr>
          <w:p w14:paraId="1B40E20A" w14:textId="77777777" w:rsidR="0009721F" w:rsidRPr="00EC6945" w:rsidRDefault="000972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>………………………………(YY)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232C6BFB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</w:t>
            </w:r>
            <w:proofErr w:type="gramStart"/>
            <w:r w:rsidRPr="00EC6945">
              <w:rPr>
                <w:rFonts w:eastAsia="Wingdings"/>
                <w:i/>
                <w:szCs w:val="22"/>
              </w:rPr>
              <w:t>PPC)*</w:t>
            </w:r>
            <w:proofErr w:type="gramEnd"/>
          </w:p>
        </w:tc>
        <w:tc>
          <w:tcPr>
            <w:tcW w:w="30" w:type="dxa"/>
            <w:shd w:val="clear" w:color="auto" w:fill="auto"/>
          </w:tcPr>
          <w:p w14:paraId="7A37478F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639488A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F2DB0C3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4013" w:type="dxa"/>
            <w:gridSpan w:val="4"/>
            <w:shd w:val="clear" w:color="auto" w:fill="auto"/>
          </w:tcPr>
          <w:p w14:paraId="26E30275" w14:textId="77777777" w:rsidR="0009721F" w:rsidRPr="00EC6945" w:rsidRDefault="000972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>………………………………(ZZ)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6DE1FF45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</w:t>
            </w:r>
            <w:proofErr w:type="gramStart"/>
            <w:r w:rsidRPr="00EC6945">
              <w:rPr>
                <w:rFonts w:eastAsia="Wingdings"/>
                <w:i/>
                <w:szCs w:val="22"/>
              </w:rPr>
              <w:t>PPC)*</w:t>
            </w:r>
            <w:proofErr w:type="gramEnd"/>
          </w:p>
        </w:tc>
        <w:tc>
          <w:tcPr>
            <w:tcW w:w="30" w:type="dxa"/>
            <w:shd w:val="clear" w:color="auto" w:fill="auto"/>
          </w:tcPr>
          <w:p w14:paraId="120ADFD2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0BEC0B2F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9637" w:type="dxa"/>
            <w:gridSpan w:val="9"/>
            <w:shd w:val="clear" w:color="auto" w:fill="auto"/>
          </w:tcPr>
          <w:p w14:paraId="1EA0BA64" w14:textId="77777777" w:rsidR="0009721F" w:rsidRPr="00366BB6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171B4328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81AACA2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7975BFA5" w14:textId="77777777" w:rsidR="0009721F" w:rsidRPr="00366BB6" w:rsidRDefault="0009721F" w:rsidP="007977B0">
            <w:pPr>
              <w:pStyle w:val="Paragraph"/>
              <w:spacing w:before="12" w:after="12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Dokumen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35461846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Manual</w:t>
            </w:r>
          </w:p>
          <w:p w14:paraId="5D1E0EAB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Prosedur</w:t>
            </w:r>
            <w:proofErr w:type="spellEnd"/>
          </w:p>
          <w:p w14:paraId="65259CC5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Instruksi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Kerja</w:t>
            </w:r>
            <w:proofErr w:type="spellEnd"/>
          </w:p>
          <w:p w14:paraId="6EFC2BEC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Rekamanan</w:t>
            </w:r>
            <w:proofErr w:type="spellEnd"/>
          </w:p>
          <w:p w14:paraId="5B2DEE53" w14:textId="77777777" w:rsidR="0009721F" w:rsidRPr="00366BB6" w:rsidRDefault="0009721F" w:rsidP="007977B0">
            <w:pPr>
              <w:snapToGrid w:val="0"/>
              <w:spacing w:before="12" w:after="12"/>
              <w:ind w:left="329"/>
              <w:jc w:val="left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0C1CCE1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BFB0D1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25D94C0" w14:textId="77777777" w:rsidR="0009721F" w:rsidRPr="00366BB6" w:rsidRDefault="0009721F" w:rsidP="007977B0">
            <w:pPr>
              <w:pStyle w:val="Paragraph"/>
              <w:spacing w:before="12" w:after="12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Fasilitas</w:t>
            </w:r>
            <w:proofErr w:type="spellEnd"/>
          </w:p>
          <w:p w14:paraId="1B2051AF" w14:textId="77777777" w:rsidR="0009721F" w:rsidRPr="00366BB6" w:rsidRDefault="0009721F" w:rsidP="007977B0">
            <w:pPr>
              <w:pStyle w:val="Paragraph"/>
              <w:spacing w:before="12" w:after="12"/>
              <w:ind w:left="0" w:firstLine="0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41EA6870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Ruangan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untuk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r w:rsidRPr="00366BB6">
              <w:rPr>
                <w:rFonts w:eastAsia="Wingdings"/>
                <w:i/>
                <w:szCs w:val="22"/>
              </w:rPr>
              <w:t>opening &amp; closing meeting</w:t>
            </w:r>
            <w:r w:rsidRPr="00366BB6">
              <w:rPr>
                <w:rFonts w:eastAsia="Wingdings"/>
                <w:szCs w:val="22"/>
              </w:rPr>
              <w:t xml:space="preserve"> &amp; </w:t>
            </w:r>
            <w:proofErr w:type="spellStart"/>
            <w:r w:rsidRPr="00366BB6">
              <w:rPr>
                <w:rFonts w:eastAsia="Wingdings"/>
                <w:szCs w:val="22"/>
              </w:rPr>
              <w:t>pembuatan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laporan</w:t>
            </w:r>
            <w:proofErr w:type="spellEnd"/>
          </w:p>
          <w:p w14:paraId="58B55D90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Personil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terkait</w:t>
            </w:r>
            <w:proofErr w:type="spellEnd"/>
          </w:p>
          <w:p w14:paraId="40D34517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Fasilitas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lainnya</w:t>
            </w:r>
            <w:proofErr w:type="spellEnd"/>
          </w:p>
          <w:p w14:paraId="040E4CCA" w14:textId="77777777" w:rsidR="0009721F" w:rsidRPr="00366BB6" w:rsidRDefault="0009721F" w:rsidP="007977B0">
            <w:pPr>
              <w:snapToGrid w:val="0"/>
              <w:spacing w:before="12" w:after="12"/>
              <w:ind w:left="329"/>
              <w:jc w:val="left"/>
              <w:rPr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33A49529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3A61C45F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7931812B" w14:textId="77777777" w:rsidR="0009721F" w:rsidRPr="00366BB6" w:rsidRDefault="0009721F" w:rsidP="007977B0">
            <w:pPr>
              <w:pStyle w:val="Paragraph"/>
              <w:spacing w:before="12" w:after="12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Distribusi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Laporan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7B3544B4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Pelaku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Usaha</w:t>
            </w:r>
          </w:p>
          <w:p w14:paraId="4599B7C8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BPJPH</w:t>
            </w:r>
          </w:p>
          <w:p w14:paraId="352C6061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MUI</w:t>
            </w:r>
          </w:p>
          <w:p w14:paraId="027A3239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Tim Audit (copy)</w:t>
            </w:r>
          </w:p>
          <w:p w14:paraId="24E5650A" w14:textId="77777777" w:rsidR="0009721F" w:rsidRPr="00366BB6" w:rsidRDefault="0009721F" w:rsidP="007977B0">
            <w:pPr>
              <w:pStyle w:val="BulletDotPoint"/>
              <w:spacing w:before="12" w:after="12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0F61EA2F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50EF20B2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494"/>
        </w:trPr>
        <w:tc>
          <w:tcPr>
            <w:tcW w:w="9637" w:type="dxa"/>
            <w:gridSpan w:val="9"/>
            <w:shd w:val="clear" w:color="auto" w:fill="auto"/>
          </w:tcPr>
          <w:p w14:paraId="53B74C4C" w14:textId="77777777" w:rsidR="0009721F" w:rsidRPr="00366BB6" w:rsidRDefault="0009721F" w:rsidP="007977B0">
            <w:pPr>
              <w:pStyle w:val="BulletDotPoint"/>
              <w:tabs>
                <w:tab w:val="left" w:pos="1845"/>
              </w:tabs>
              <w:ind w:left="0" w:firstLine="0"/>
              <w:rPr>
                <w:rFonts w:eastAsia="Wingdings"/>
                <w:szCs w:val="22"/>
                <w:lang w:val="id-ID"/>
              </w:rPr>
            </w:pPr>
          </w:p>
        </w:tc>
        <w:tc>
          <w:tcPr>
            <w:tcW w:w="30" w:type="dxa"/>
            <w:vMerge w:val="restart"/>
            <w:shd w:val="clear" w:color="auto" w:fill="auto"/>
          </w:tcPr>
          <w:p w14:paraId="39F6ED01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3634ADE5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59"/>
        </w:trPr>
        <w:tc>
          <w:tcPr>
            <w:tcW w:w="9637" w:type="dxa"/>
            <w:gridSpan w:val="9"/>
            <w:shd w:val="clear" w:color="auto" w:fill="auto"/>
          </w:tcPr>
          <w:p w14:paraId="00C624A2" w14:textId="77777777" w:rsidR="0009721F" w:rsidRPr="00366BB6" w:rsidRDefault="0009721F" w:rsidP="007977B0">
            <w:pPr>
              <w:pStyle w:val="Heading1"/>
              <w:rPr>
                <w:sz w:val="22"/>
                <w:szCs w:val="22"/>
              </w:rPr>
            </w:pPr>
            <w:proofErr w:type="spellStart"/>
            <w:r w:rsidRPr="00366BB6">
              <w:rPr>
                <w:sz w:val="22"/>
                <w:szCs w:val="22"/>
              </w:rPr>
              <w:t>Ketua</w:t>
            </w:r>
            <w:proofErr w:type="spellEnd"/>
            <w:r w:rsidRPr="00366BB6">
              <w:rPr>
                <w:sz w:val="22"/>
                <w:szCs w:val="22"/>
              </w:rPr>
              <w:t xml:space="preserve"> Tim Audit</w:t>
            </w:r>
          </w:p>
        </w:tc>
        <w:tc>
          <w:tcPr>
            <w:tcW w:w="30" w:type="dxa"/>
            <w:vMerge/>
            <w:shd w:val="clear" w:color="auto" w:fill="auto"/>
          </w:tcPr>
          <w:p w14:paraId="4C7817C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3AC6046B" w14:textId="77777777" w:rsidTr="00A37923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1294"/>
        </w:trPr>
        <w:tc>
          <w:tcPr>
            <w:tcW w:w="3075" w:type="dxa"/>
            <w:gridSpan w:val="2"/>
            <w:shd w:val="clear" w:color="auto" w:fill="auto"/>
            <w:vAlign w:val="bottom"/>
          </w:tcPr>
          <w:p w14:paraId="1DFFFA84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</w:t>
            </w:r>
            <w:r>
              <w:rPr>
                <w:rFonts w:eastAsia="Wingdings"/>
                <w:szCs w:val="22"/>
                <w:u w:val="single"/>
              </w:rPr>
              <w:t>...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……………………………</w:t>
            </w:r>
          </w:p>
        </w:tc>
        <w:tc>
          <w:tcPr>
            <w:tcW w:w="183" w:type="dxa"/>
            <w:shd w:val="clear" w:color="auto" w:fill="auto"/>
            <w:vAlign w:val="bottom"/>
          </w:tcPr>
          <w:p w14:paraId="003A6902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</w:p>
        </w:tc>
        <w:tc>
          <w:tcPr>
            <w:tcW w:w="2990" w:type="dxa"/>
            <w:gridSpan w:val="2"/>
            <w:shd w:val="clear" w:color="auto" w:fill="auto"/>
            <w:vAlign w:val="bottom"/>
          </w:tcPr>
          <w:p w14:paraId="5BDB170A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……………</w:t>
            </w:r>
            <w:r>
              <w:rPr>
                <w:rFonts w:eastAsia="Wingdings"/>
                <w:szCs w:val="22"/>
                <w:u w:val="single"/>
              </w:rPr>
              <w:t>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</w:t>
            </w:r>
          </w:p>
        </w:tc>
        <w:tc>
          <w:tcPr>
            <w:tcW w:w="207" w:type="dxa"/>
            <w:gridSpan w:val="2"/>
            <w:shd w:val="clear" w:color="auto" w:fill="auto"/>
            <w:vAlign w:val="bottom"/>
          </w:tcPr>
          <w:p w14:paraId="7F0FC601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</w:p>
        </w:tc>
        <w:tc>
          <w:tcPr>
            <w:tcW w:w="3182" w:type="dxa"/>
            <w:gridSpan w:val="2"/>
            <w:shd w:val="clear" w:color="auto" w:fill="auto"/>
            <w:vAlign w:val="bottom"/>
          </w:tcPr>
          <w:p w14:paraId="1B2C07C1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………</w:t>
            </w:r>
            <w:r>
              <w:rPr>
                <w:rFonts w:eastAsia="Wingdings"/>
                <w:szCs w:val="22"/>
                <w:u w:val="single"/>
              </w:rPr>
              <w:t>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……………………………</w:t>
            </w:r>
          </w:p>
        </w:tc>
        <w:tc>
          <w:tcPr>
            <w:tcW w:w="30" w:type="dxa"/>
            <w:vMerge/>
            <w:shd w:val="clear" w:color="auto" w:fill="auto"/>
          </w:tcPr>
          <w:p w14:paraId="03324677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2C5331" w14:paraId="15A61E76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73"/>
        </w:trPr>
        <w:tc>
          <w:tcPr>
            <w:tcW w:w="3075" w:type="dxa"/>
            <w:gridSpan w:val="2"/>
            <w:shd w:val="clear" w:color="auto" w:fill="auto"/>
          </w:tcPr>
          <w:p w14:paraId="59A457C3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nama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183" w:type="dxa"/>
            <w:shd w:val="clear" w:color="auto" w:fill="auto"/>
          </w:tcPr>
          <w:p w14:paraId="10C7AAFC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2990" w:type="dxa"/>
            <w:gridSpan w:val="2"/>
            <w:shd w:val="clear" w:color="auto" w:fill="auto"/>
          </w:tcPr>
          <w:p w14:paraId="56F7428A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tanda</w:t>
            </w:r>
            <w:proofErr w:type="spellEnd"/>
            <w:r w:rsidRPr="002C5331">
              <w:rPr>
                <w:rFonts w:eastAsia="Arial"/>
                <w:i/>
                <w:sz w:val="16"/>
                <w:szCs w:val="16"/>
              </w:rPr>
              <w:t xml:space="preserve"> 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tangan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207" w:type="dxa"/>
            <w:gridSpan w:val="2"/>
            <w:shd w:val="clear" w:color="auto" w:fill="auto"/>
          </w:tcPr>
          <w:p w14:paraId="66C07C6D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</w:p>
        </w:tc>
        <w:tc>
          <w:tcPr>
            <w:tcW w:w="3182" w:type="dxa"/>
            <w:gridSpan w:val="2"/>
            <w:shd w:val="clear" w:color="auto" w:fill="auto"/>
          </w:tcPr>
          <w:p w14:paraId="017248B4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tanggal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30" w:type="dxa"/>
            <w:vMerge/>
            <w:shd w:val="clear" w:color="auto" w:fill="auto"/>
          </w:tcPr>
          <w:p w14:paraId="185BD279" w14:textId="77777777" w:rsidR="0009721F" w:rsidRPr="002C5331" w:rsidRDefault="0009721F" w:rsidP="007977B0">
            <w:pPr>
              <w:pStyle w:val="BulletDotPoint"/>
              <w:rPr>
                <w:rFonts w:eastAsia="Wingdings"/>
                <w:sz w:val="16"/>
                <w:szCs w:val="16"/>
                <w:lang w:val="id-ID"/>
              </w:rPr>
            </w:pPr>
          </w:p>
        </w:tc>
      </w:tr>
    </w:tbl>
    <w:p w14:paraId="20EB642E" w14:textId="77777777" w:rsidR="0009721F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proofErr w:type="spellStart"/>
      <w:r w:rsidRPr="00111663">
        <w:rPr>
          <w:b/>
          <w:sz w:val="28"/>
          <w:szCs w:val="28"/>
        </w:rPr>
        <w:lastRenderedPageBreak/>
        <w:t>Rincian</w:t>
      </w:r>
      <w:proofErr w:type="spellEnd"/>
      <w:r w:rsidRPr="00111663">
        <w:rPr>
          <w:b/>
          <w:sz w:val="28"/>
          <w:szCs w:val="28"/>
        </w:rPr>
        <w:t xml:space="preserve"> </w:t>
      </w:r>
      <w:proofErr w:type="spellStart"/>
      <w:r w:rsidRPr="00111663">
        <w:rPr>
          <w:b/>
          <w:sz w:val="28"/>
          <w:szCs w:val="28"/>
        </w:rPr>
        <w:t>Rencana</w:t>
      </w:r>
      <w:proofErr w:type="spellEnd"/>
      <w:r w:rsidRPr="00111663">
        <w:rPr>
          <w:b/>
          <w:sz w:val="28"/>
          <w:szCs w:val="28"/>
        </w:rPr>
        <w:t xml:space="preserve"> Audit</w:t>
      </w:r>
    </w:p>
    <w:p w14:paraId="016F099A" w14:textId="77777777" w:rsidR="0009721F" w:rsidRPr="00111663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(Audit </w:t>
      </w:r>
      <w:proofErr w:type="spellStart"/>
      <w:r>
        <w:rPr>
          <w:b/>
          <w:sz w:val="28"/>
          <w:szCs w:val="28"/>
        </w:rPr>
        <w:t>Tahap</w:t>
      </w:r>
      <w:proofErr w:type="spellEnd"/>
      <w:r>
        <w:rPr>
          <w:b/>
          <w:sz w:val="28"/>
          <w:szCs w:val="28"/>
        </w:rPr>
        <w:t xml:space="preserve"> I)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6188"/>
        <w:gridCol w:w="1608"/>
      </w:tblGrid>
      <w:tr w:rsidR="0009721F" w:rsidRPr="00E030E4" w14:paraId="363DE25E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1BCFFC5A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Tanggal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>/Waktu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1510C8A7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Fungsi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/ Area / 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Departmen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 /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Aktivitas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FEE5BA0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Personil</w:t>
            </w:r>
            <w:proofErr w:type="spellEnd"/>
          </w:p>
        </w:tc>
      </w:tr>
      <w:tr w:rsidR="0009721F" w:rsidRPr="00E030E4" w14:paraId="5CBB7952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1F06F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:</w:t>
            </w:r>
          </w:p>
          <w:p w14:paraId="5411CCAE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49E620E0" w14:textId="77777777" w:rsidR="0009721F" w:rsidRPr="00E030E4" w:rsidRDefault="0009721F" w:rsidP="007977B0">
            <w:pPr>
              <w:pStyle w:val="Paragraph"/>
              <w:spacing w:before="0" w:after="12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Senin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 xml:space="preserve">, </w:t>
            </w:r>
            <w:r>
              <w:rPr>
                <w:rFonts w:eastAsia="Wingdings"/>
                <w:b/>
                <w:i/>
                <w:iCs/>
                <w:sz w:val="20"/>
                <w:highlight w:val="yellow"/>
              </w:rPr>
              <w:t>27</w:t>
            </w:r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/11/20</w:t>
            </w:r>
          </w:p>
          <w:p w14:paraId="1C882045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jc w:val="center"/>
              <w:rPr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08.</w:t>
            </w:r>
            <w:r>
              <w:rPr>
                <w:rFonts w:eastAsia="Wingdings"/>
                <w:i/>
                <w:iCs/>
                <w:sz w:val="20"/>
              </w:rPr>
              <w:t>00 – 12.00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4ACA50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:</w:t>
            </w:r>
          </w:p>
          <w:p w14:paraId="29403156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rPr>
                <w:rFonts w:eastAsia="Wingdings"/>
                <w:i/>
                <w:iCs/>
                <w:sz w:val="20"/>
              </w:rPr>
            </w:pPr>
          </w:p>
          <w:p w14:paraId="1EB174A7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rPr>
                <w:rFonts w:eastAsia="Wingdings"/>
                <w:i/>
                <w:iCs/>
                <w:sz w:val="20"/>
              </w:rPr>
            </w:pPr>
          </w:p>
          <w:p w14:paraId="18D4FE4A" w14:textId="77777777" w:rsidR="0009721F" w:rsidRDefault="0009721F" w:rsidP="007977B0">
            <w:pPr>
              <w:spacing w:after="60"/>
              <w:jc w:val="left"/>
              <w:rPr>
                <w:i/>
                <w:iCs/>
                <w:sz w:val="20"/>
              </w:rPr>
            </w:pPr>
            <w:proofErr w:type="spellStart"/>
            <w:r w:rsidRPr="008D109D">
              <w:rPr>
                <w:rFonts w:eastAsia="Wingdings"/>
                <w:b/>
                <w:i/>
                <w:iCs/>
                <w:sz w:val="20"/>
              </w:rPr>
              <w:t>Verifikasi</w:t>
            </w:r>
            <w:proofErr w:type="spellEnd"/>
            <w:r w:rsidRPr="008D109D">
              <w:rPr>
                <w:rFonts w:eastAsia="Wingdings"/>
                <w:b/>
                <w:i/>
                <w:iCs/>
                <w:sz w:val="20"/>
              </w:rPr>
              <w:t xml:space="preserve"> </w:t>
            </w:r>
            <w:proofErr w:type="spellStart"/>
            <w:r w:rsidRPr="008D109D">
              <w:rPr>
                <w:rFonts w:eastAsia="Wingdings"/>
                <w:b/>
                <w:i/>
                <w:iCs/>
                <w:sz w:val="20"/>
              </w:rPr>
              <w:t>dokumen</w:t>
            </w:r>
            <w:proofErr w:type="spellEnd"/>
            <w:r>
              <w:rPr>
                <w:i/>
                <w:iCs/>
                <w:sz w:val="20"/>
              </w:rPr>
              <w:t>:</w:t>
            </w:r>
          </w:p>
          <w:p w14:paraId="3E2C2BA2" w14:textId="77777777" w:rsidR="0009721F" w:rsidRPr="008D109D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legal dan </w:t>
            </w:r>
            <w:proofErr w:type="spellStart"/>
            <w:r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rFonts w:eastAsia="Wingdings"/>
                <w:i/>
                <w:iCs/>
                <w:sz w:val="20"/>
              </w:rPr>
              <w:t>bahan</w:t>
            </w:r>
            <w:proofErr w:type="spellEnd"/>
          </w:p>
          <w:p w14:paraId="3F92BC05" w14:textId="77777777" w:rsidR="0009721F" w:rsidRPr="00E030E4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3E14E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:</w:t>
            </w:r>
          </w:p>
          <w:p w14:paraId="76277733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6314E81F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3419CC32" w14:textId="77777777" w:rsidR="0009721F" w:rsidRPr="00E030E4" w:rsidRDefault="0009721F" w:rsidP="007977B0">
            <w:pPr>
              <w:spacing w:before="120"/>
              <w:jc w:val="center"/>
              <w:rPr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(XX)</w:t>
            </w:r>
          </w:p>
        </w:tc>
      </w:tr>
      <w:tr w:rsidR="0009721F" w:rsidRPr="00E030E4" w14:paraId="304625B7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1F2A32DB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12.00 – 13.00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  <w:vAlign w:val="center"/>
          </w:tcPr>
          <w:p w14:paraId="30EDBCE6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Ishoma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748605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All</w:t>
            </w:r>
          </w:p>
        </w:tc>
      </w:tr>
      <w:tr w:rsidR="0009721F" w:rsidRPr="00E030E4" w14:paraId="6913E805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1A44B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sz w:val="20"/>
              </w:rPr>
            </w:pPr>
            <w:r>
              <w:rPr>
                <w:rFonts w:eastAsia="Wingdings"/>
                <w:i/>
                <w:iCs/>
                <w:sz w:val="20"/>
              </w:rPr>
              <w:t>13</w:t>
            </w:r>
            <w:r w:rsidRPr="00E030E4">
              <w:rPr>
                <w:rFonts w:eastAsia="Wingdings"/>
                <w:i/>
                <w:iCs/>
                <w:sz w:val="20"/>
              </w:rPr>
              <w:t xml:space="preserve">.00 – </w:t>
            </w:r>
            <w:r>
              <w:rPr>
                <w:rFonts w:eastAsia="Wingdings"/>
                <w:i/>
                <w:iCs/>
                <w:sz w:val="20"/>
              </w:rPr>
              <w:t>16.00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8774F" w14:textId="77777777" w:rsidR="0009721F" w:rsidRDefault="0009721F" w:rsidP="007977B0">
            <w:pPr>
              <w:spacing w:after="60"/>
              <w:jc w:val="left"/>
              <w:rPr>
                <w:i/>
                <w:iCs/>
                <w:sz w:val="20"/>
              </w:rPr>
            </w:pPr>
            <w:proofErr w:type="spellStart"/>
            <w:r w:rsidRPr="008D109D">
              <w:rPr>
                <w:rFonts w:eastAsia="Wingdings"/>
                <w:b/>
                <w:i/>
                <w:iCs/>
                <w:sz w:val="20"/>
              </w:rPr>
              <w:t>Verifikasi</w:t>
            </w:r>
            <w:proofErr w:type="spellEnd"/>
            <w:r w:rsidRPr="008D109D">
              <w:rPr>
                <w:rFonts w:eastAsia="Wingdings"/>
                <w:b/>
                <w:i/>
                <w:iCs/>
                <w:sz w:val="20"/>
              </w:rPr>
              <w:t xml:space="preserve"> </w:t>
            </w:r>
            <w:proofErr w:type="spellStart"/>
            <w:r w:rsidRPr="008D109D">
              <w:rPr>
                <w:rFonts w:eastAsia="Wingdings"/>
                <w:b/>
                <w:i/>
                <w:iCs/>
                <w:sz w:val="20"/>
              </w:rPr>
              <w:t>dokumen</w:t>
            </w:r>
            <w:proofErr w:type="spellEnd"/>
            <w:r>
              <w:rPr>
                <w:i/>
                <w:iCs/>
                <w:sz w:val="20"/>
              </w:rPr>
              <w:t>:</w:t>
            </w:r>
          </w:p>
          <w:p w14:paraId="48F5F607" w14:textId="77777777" w:rsidR="0009721F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rFonts w:eastAsia="Wingdings"/>
                <w:i/>
                <w:iCs/>
                <w:sz w:val="20"/>
              </w:rPr>
              <w:t>alat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dan proses</w:t>
            </w:r>
          </w:p>
          <w:p w14:paraId="1EEC4CB4" w14:textId="77777777" w:rsidR="0009721F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>.</w:t>
            </w:r>
          </w:p>
          <w:p w14:paraId="6A4746EA" w14:textId="77777777" w:rsidR="0009721F" w:rsidRPr="00E030E4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Penulisan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rFonts w:eastAsia="Wingdings"/>
                <w:i/>
                <w:iCs/>
                <w:sz w:val="20"/>
              </w:rPr>
              <w:t>laporan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881AF" w14:textId="77777777" w:rsidR="0009721F" w:rsidRPr="00E030E4" w:rsidRDefault="0009721F" w:rsidP="007977B0">
            <w:pPr>
              <w:spacing w:before="60"/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(YY)</w:t>
            </w:r>
          </w:p>
        </w:tc>
      </w:tr>
      <w:tr w:rsidR="0009721F" w:rsidRPr="00E030E4" w14:paraId="3B3801E9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8F2AA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</w:rPr>
            </w:pPr>
            <w:r w:rsidRPr="00E030E4">
              <w:rPr>
                <w:b/>
                <w:sz w:val="20"/>
              </w:rPr>
              <w:t>16.00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423E59" w14:textId="77777777" w:rsidR="0009721F" w:rsidRPr="00E030E4" w:rsidRDefault="0009721F" w:rsidP="007977B0">
            <w:pPr>
              <w:pStyle w:val="Paragraph"/>
              <w:ind w:lef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 w:rsidRPr="00E030E4">
              <w:rPr>
                <w:b/>
                <w:sz w:val="20"/>
              </w:rPr>
              <w:t xml:space="preserve">udit </w:t>
            </w:r>
            <w:proofErr w:type="spellStart"/>
            <w:r w:rsidRPr="00E030E4">
              <w:rPr>
                <w:b/>
                <w:sz w:val="20"/>
              </w:rPr>
              <w:t>Selesai</w:t>
            </w:r>
            <w:proofErr w:type="spellEnd"/>
            <w:r w:rsidRPr="00E030E4">
              <w:rPr>
                <w:b/>
                <w:sz w:val="20"/>
              </w:rPr>
              <w:t xml:space="preserve"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EA6F6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sz w:val="20"/>
              </w:rPr>
            </w:pPr>
          </w:p>
        </w:tc>
      </w:tr>
    </w:tbl>
    <w:p w14:paraId="6EAE199D" w14:textId="77777777" w:rsidR="0009721F" w:rsidRDefault="0009721F" w:rsidP="0009721F"/>
    <w:p w14:paraId="2819914D" w14:textId="77777777" w:rsidR="0009721F" w:rsidRDefault="0009721F" w:rsidP="0009721F"/>
    <w:p w14:paraId="77E7F4C9" w14:textId="77777777" w:rsidR="0009721F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</w:p>
    <w:p w14:paraId="18A6BD9B" w14:textId="77777777" w:rsidR="0009721F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proofErr w:type="spellStart"/>
      <w:r w:rsidRPr="00111663">
        <w:rPr>
          <w:b/>
          <w:sz w:val="28"/>
          <w:szCs w:val="28"/>
        </w:rPr>
        <w:lastRenderedPageBreak/>
        <w:t>Rincian</w:t>
      </w:r>
      <w:proofErr w:type="spellEnd"/>
      <w:r w:rsidRPr="00111663">
        <w:rPr>
          <w:b/>
          <w:sz w:val="28"/>
          <w:szCs w:val="28"/>
        </w:rPr>
        <w:t xml:space="preserve"> </w:t>
      </w:r>
      <w:proofErr w:type="spellStart"/>
      <w:r w:rsidRPr="00111663">
        <w:rPr>
          <w:b/>
          <w:sz w:val="28"/>
          <w:szCs w:val="28"/>
        </w:rPr>
        <w:t>Rencana</w:t>
      </w:r>
      <w:proofErr w:type="spellEnd"/>
      <w:r w:rsidRPr="00111663">
        <w:rPr>
          <w:b/>
          <w:sz w:val="28"/>
          <w:szCs w:val="28"/>
        </w:rPr>
        <w:t xml:space="preserve"> Audit</w:t>
      </w:r>
    </w:p>
    <w:p w14:paraId="4FC49D14" w14:textId="77777777" w:rsidR="0009721F" w:rsidRPr="00111663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(Audit </w:t>
      </w:r>
      <w:proofErr w:type="spellStart"/>
      <w:r>
        <w:rPr>
          <w:b/>
          <w:sz w:val="28"/>
          <w:szCs w:val="28"/>
        </w:rPr>
        <w:t>Tahap</w:t>
      </w:r>
      <w:proofErr w:type="spellEnd"/>
      <w:r>
        <w:rPr>
          <w:b/>
          <w:sz w:val="28"/>
          <w:szCs w:val="28"/>
        </w:rPr>
        <w:t xml:space="preserve"> II)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6188"/>
        <w:gridCol w:w="1608"/>
      </w:tblGrid>
      <w:tr w:rsidR="0009721F" w:rsidRPr="00E030E4" w14:paraId="1AE4F2CB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44CAE3D4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Tanggal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>/Waktu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36931482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Fungsi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/ Area / 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Departmen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 /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Aktivitas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386868F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Personil</w:t>
            </w:r>
            <w:proofErr w:type="spellEnd"/>
          </w:p>
        </w:tc>
      </w:tr>
      <w:tr w:rsidR="0009721F" w:rsidRPr="00E030E4" w14:paraId="15C51EDA" w14:textId="77777777" w:rsidTr="007977B0">
        <w:trPr>
          <w:trHeight w:val="63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C431D3A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rFonts w:eastAsia="Wingdings"/>
                <w:b/>
                <w:szCs w:val="22"/>
              </w:rPr>
            </w:pPr>
            <w:r w:rsidRPr="00E030E4">
              <w:rPr>
                <w:rFonts w:eastAsia="Wingdings"/>
                <w:b/>
                <w:szCs w:val="22"/>
              </w:rPr>
              <w:t>Hari I</w:t>
            </w:r>
          </w:p>
        </w:tc>
      </w:tr>
      <w:tr w:rsidR="0009721F" w:rsidRPr="00E030E4" w14:paraId="5BF61940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D506F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:</w:t>
            </w:r>
          </w:p>
          <w:p w14:paraId="394397DA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712564C1" w14:textId="77777777" w:rsidR="0009721F" w:rsidRPr="00E030E4" w:rsidRDefault="0009721F" w:rsidP="007977B0">
            <w:pPr>
              <w:pStyle w:val="Paragraph"/>
              <w:spacing w:before="0" w:after="12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Senin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, 30/11/20</w:t>
            </w:r>
          </w:p>
          <w:p w14:paraId="429722CB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jc w:val="center"/>
              <w:rPr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08.30 – 09.00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EA821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:</w:t>
            </w:r>
          </w:p>
          <w:p w14:paraId="2224C06C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rPr>
                <w:rFonts w:eastAsia="Wingdings"/>
                <w:i/>
                <w:iCs/>
                <w:sz w:val="20"/>
              </w:rPr>
            </w:pPr>
          </w:p>
          <w:p w14:paraId="76F6BF2E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rPr>
                <w:rFonts w:eastAsia="Wingdings"/>
                <w:i/>
                <w:iCs/>
                <w:sz w:val="20"/>
              </w:rPr>
            </w:pPr>
          </w:p>
          <w:p w14:paraId="731140A4" w14:textId="77777777" w:rsidR="0009721F" w:rsidRPr="00E030E4" w:rsidRDefault="0009721F" w:rsidP="007977B0">
            <w:pPr>
              <w:pStyle w:val="Paragraph"/>
              <w:spacing w:after="0"/>
              <w:ind w:left="0" w:firstLine="0"/>
              <w:rPr>
                <w:b/>
                <w:i/>
                <w:iCs/>
                <w:sz w:val="20"/>
              </w:rPr>
            </w:pPr>
            <w:r w:rsidRPr="00E030E4">
              <w:rPr>
                <w:rFonts w:eastAsia="Wingdings"/>
                <w:b/>
                <w:i/>
                <w:iCs/>
                <w:sz w:val="20"/>
              </w:rPr>
              <w:t>Opening Meeting:</w:t>
            </w:r>
          </w:p>
          <w:p w14:paraId="77E9DA5F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pembukaan</w:t>
            </w:r>
            <w:proofErr w:type="spellEnd"/>
          </w:p>
          <w:p w14:paraId="616B6605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tujuan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/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ruang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lingkup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/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metode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</w:p>
          <w:p w14:paraId="7035C33A" w14:textId="77777777" w:rsidR="0009721F" w:rsidRPr="00E030E4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F7A1C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:</w:t>
            </w:r>
          </w:p>
          <w:p w14:paraId="704C6FB1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3F65CC3E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3F593293" w14:textId="77777777" w:rsidR="0009721F" w:rsidRPr="00E030E4" w:rsidRDefault="0009721F" w:rsidP="007977B0">
            <w:pPr>
              <w:spacing w:before="120"/>
              <w:jc w:val="center"/>
              <w:rPr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All</w:t>
            </w:r>
          </w:p>
        </w:tc>
      </w:tr>
      <w:tr w:rsidR="0009721F" w:rsidRPr="00E030E4" w14:paraId="37609DED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3A304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09.00 – 10.30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01801B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Tim </w:t>
            </w: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Manajemen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 Halal:</w:t>
            </w:r>
          </w:p>
          <w:p w14:paraId="6F9C79BA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Veriifikasi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Manual,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Prosedur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Instruksi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Kerja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Rekaman</w:t>
            </w:r>
            <w:proofErr w:type="spellEnd"/>
          </w:p>
          <w:p w14:paraId="60F6C051" w14:textId="77777777" w:rsidR="0009721F" w:rsidRPr="00E030E4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CC50E" w14:textId="77777777" w:rsidR="0009721F" w:rsidRPr="00E030E4" w:rsidRDefault="0009721F" w:rsidP="007977B0">
            <w:pPr>
              <w:spacing w:before="60"/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(XX) dan Auditor (YY)</w:t>
            </w:r>
          </w:p>
        </w:tc>
      </w:tr>
      <w:tr w:rsidR="0009721F" w:rsidRPr="00E030E4" w14:paraId="342A6BF6" w14:textId="77777777" w:rsidTr="007977B0"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097600C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10.30 – 12.00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4C62C3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Verifikasi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Bahan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 </w:t>
            </w:r>
          </w:p>
          <w:p w14:paraId="7F75815E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Perencanaan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pembelian</w:t>
            </w:r>
            <w:proofErr w:type="spellEnd"/>
          </w:p>
          <w:p w14:paraId="59F0EBA2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bahan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datang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(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dan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fisik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)</w:t>
            </w:r>
          </w:p>
          <w:p w14:paraId="0A8C82B1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penyimpanan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(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tempat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alat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cara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personil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)</w:t>
            </w:r>
          </w:p>
          <w:p w14:paraId="4B7E75CD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pengambilan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(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cara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alat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personil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)</w:t>
            </w:r>
          </w:p>
          <w:p w14:paraId="4D7A0779" w14:textId="77777777" w:rsidR="0009721F" w:rsidRPr="00E030E4" w:rsidRDefault="0009721F" w:rsidP="007977B0">
            <w:pPr>
              <w:ind w:left="29"/>
              <w:jc w:val="left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D8A2B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 xml:space="preserve">Auditor (XX) </w:t>
            </w:r>
          </w:p>
        </w:tc>
      </w:tr>
      <w:tr w:rsidR="0009721F" w:rsidRPr="00E030E4" w14:paraId="23DAB528" w14:textId="77777777" w:rsidTr="007977B0"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C9C20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7E56B5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Verifikasi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 Alat dan Proses</w:t>
            </w:r>
          </w:p>
          <w:p w14:paraId="7ED14AD9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prosedur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proses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produksi</w:t>
            </w:r>
            <w:proofErr w:type="spellEnd"/>
          </w:p>
          <w:p w14:paraId="3E3152A7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alat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produksi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dan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penunjang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produksi</w:t>
            </w:r>
            <w:proofErr w:type="spellEnd"/>
          </w:p>
          <w:p w14:paraId="053CB932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Penyaksian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produksi</w:t>
            </w:r>
            <w:proofErr w:type="spellEnd"/>
          </w:p>
          <w:p w14:paraId="0599758E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Pengemasan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dan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penyimpanan</w:t>
            </w:r>
            <w:proofErr w:type="spellEnd"/>
          </w:p>
          <w:p w14:paraId="6B3F7983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587E1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(YY)</w:t>
            </w:r>
          </w:p>
        </w:tc>
      </w:tr>
      <w:tr w:rsidR="0009721F" w:rsidRPr="00E030E4" w14:paraId="18ADF0C3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648119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12.00 – 13.00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B94D15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Ishoma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F16E3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All</w:t>
            </w:r>
          </w:p>
        </w:tc>
      </w:tr>
      <w:tr w:rsidR="0009721F" w:rsidRPr="00E030E4" w14:paraId="4C2E381D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A2AB3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13.00 – 16.00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50845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………………………………………………………………………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B007A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(XX/YY)</w:t>
            </w:r>
          </w:p>
        </w:tc>
      </w:tr>
      <w:tr w:rsidR="0009721F" w:rsidRPr="00E030E4" w14:paraId="2973304A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B8AAD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</w:rPr>
            </w:pPr>
            <w:r w:rsidRPr="00E030E4">
              <w:rPr>
                <w:b/>
                <w:sz w:val="20"/>
              </w:rPr>
              <w:t>16.00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3D608" w14:textId="77777777" w:rsidR="0009721F" w:rsidRPr="00E030E4" w:rsidRDefault="0009721F" w:rsidP="007977B0">
            <w:pPr>
              <w:pStyle w:val="Paragraph"/>
              <w:ind w:left="0" w:firstLine="0"/>
              <w:rPr>
                <w:b/>
                <w:sz w:val="20"/>
              </w:rPr>
            </w:pPr>
            <w:proofErr w:type="spellStart"/>
            <w:r w:rsidRPr="00E030E4">
              <w:rPr>
                <w:b/>
                <w:sz w:val="20"/>
              </w:rPr>
              <w:t>Selesai</w:t>
            </w:r>
            <w:proofErr w:type="spellEnd"/>
            <w:r w:rsidRPr="00E030E4">
              <w:rPr>
                <w:b/>
                <w:sz w:val="20"/>
              </w:rPr>
              <w:t xml:space="preserve"> audit </w:t>
            </w:r>
            <w:proofErr w:type="spellStart"/>
            <w:r w:rsidRPr="00E030E4">
              <w:rPr>
                <w:b/>
                <w:sz w:val="20"/>
              </w:rPr>
              <w:t>hari</w:t>
            </w:r>
            <w:proofErr w:type="spellEnd"/>
            <w:r w:rsidRPr="00E030E4">
              <w:rPr>
                <w:b/>
                <w:sz w:val="20"/>
              </w:rPr>
              <w:t xml:space="preserve"> I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6B9D0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sz w:val="20"/>
              </w:rPr>
            </w:pPr>
          </w:p>
        </w:tc>
      </w:tr>
      <w:tr w:rsidR="0009721F" w:rsidRPr="00E030E4" w14:paraId="62229B81" w14:textId="77777777" w:rsidTr="007977B0">
        <w:trPr>
          <w:trHeight w:val="373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10448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rFonts w:eastAsia="Wingdings"/>
              </w:rPr>
            </w:pPr>
            <w:r w:rsidRPr="00E030E4">
              <w:rPr>
                <w:rFonts w:eastAsia="Wingdings"/>
                <w:b/>
              </w:rPr>
              <w:t>Hari II</w:t>
            </w:r>
          </w:p>
        </w:tc>
      </w:tr>
      <w:tr w:rsidR="0009721F" w:rsidRPr="00E030E4" w14:paraId="5B191787" w14:textId="77777777" w:rsidTr="007977B0">
        <w:trPr>
          <w:trHeight w:val="63"/>
        </w:trPr>
        <w:tc>
          <w:tcPr>
            <w:tcW w:w="1843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64B48C3D" w14:textId="77777777" w:rsidR="0009721F" w:rsidRPr="00E030E4" w:rsidRDefault="0009721F" w:rsidP="007977B0">
            <w:pPr>
              <w:pStyle w:val="Paragraph"/>
              <w:spacing w:before="0" w:after="12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Selasa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, 1/12/20</w:t>
            </w:r>
          </w:p>
        </w:tc>
        <w:tc>
          <w:tcPr>
            <w:tcW w:w="618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7D74DAF8" w14:textId="77777777" w:rsidR="0009721F" w:rsidRPr="00E030E4" w:rsidRDefault="0009721F" w:rsidP="007977B0">
            <w:pPr>
              <w:jc w:val="center"/>
              <w:rPr>
                <w:sz w:val="20"/>
              </w:rPr>
            </w:pP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70161FF" w14:textId="77777777" w:rsidR="0009721F" w:rsidRPr="00E030E4" w:rsidRDefault="0009721F" w:rsidP="007977B0">
            <w:pPr>
              <w:numPr>
                <w:ilvl w:val="0"/>
                <w:numId w:val="3"/>
              </w:numPr>
              <w:tabs>
                <w:tab w:val="left" w:pos="168"/>
              </w:tabs>
              <w:jc w:val="center"/>
              <w:rPr>
                <w:rFonts w:eastAsia="Wingdings"/>
                <w:sz w:val="20"/>
              </w:rPr>
            </w:pPr>
          </w:p>
        </w:tc>
      </w:tr>
      <w:tr w:rsidR="0009721F" w:rsidRPr="00E030E4" w14:paraId="660DCB7E" w14:textId="77777777" w:rsidTr="007977B0">
        <w:trPr>
          <w:trHeight w:val="41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A8701B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08.30 – 10.00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1A263" w14:textId="77777777" w:rsidR="0009721F" w:rsidRPr="00E030E4" w:rsidRDefault="0009721F" w:rsidP="007977B0">
            <w:pPr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………………………………………………………………………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F7D11" w14:textId="77777777" w:rsidR="0009721F" w:rsidRPr="00E030E4" w:rsidRDefault="0009721F" w:rsidP="007977B0">
            <w:pPr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(XX)</w:t>
            </w:r>
          </w:p>
        </w:tc>
      </w:tr>
      <w:tr w:rsidR="0009721F" w:rsidRPr="00E030E4" w14:paraId="0ADD62B3" w14:textId="77777777" w:rsidTr="007977B0">
        <w:trPr>
          <w:trHeight w:val="433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48434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09A27" w14:textId="77777777" w:rsidR="0009721F" w:rsidRPr="00E030E4" w:rsidRDefault="0009721F" w:rsidP="007977B0">
            <w:pPr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………………………………………………………………………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6AD26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(YY)</w:t>
            </w:r>
          </w:p>
        </w:tc>
      </w:tr>
      <w:tr w:rsidR="0009721F" w:rsidRPr="00E030E4" w14:paraId="455BFCF6" w14:textId="77777777" w:rsidTr="007977B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022F9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dst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.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AA244" w14:textId="77777777" w:rsidR="0009721F" w:rsidRPr="00E030E4" w:rsidRDefault="0009721F" w:rsidP="007977B0">
            <w:pPr>
              <w:jc w:val="center"/>
              <w:rPr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FF58D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</w:tc>
      </w:tr>
      <w:tr w:rsidR="0009721F" w:rsidRPr="00E030E4" w14:paraId="1C648010" w14:textId="77777777" w:rsidTr="007977B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441EE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15.00 – 16.00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23C20" w14:textId="77777777" w:rsidR="0009721F" w:rsidRPr="00E030E4" w:rsidRDefault="0009721F" w:rsidP="007977B0">
            <w:pPr>
              <w:pStyle w:val="Paragraph"/>
              <w:spacing w:after="0"/>
              <w:ind w:left="0" w:firstLine="0"/>
              <w:jc w:val="left"/>
              <w:rPr>
                <w:sz w:val="20"/>
              </w:rPr>
            </w:pPr>
            <w:r w:rsidRPr="00E030E4">
              <w:rPr>
                <w:rFonts w:eastAsia="Wingdings"/>
                <w:b/>
                <w:i/>
                <w:iCs/>
                <w:sz w:val="20"/>
              </w:rPr>
              <w:t>Closing Meeting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6A6C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All</w:t>
            </w:r>
          </w:p>
        </w:tc>
      </w:tr>
      <w:tr w:rsidR="0009721F" w:rsidRPr="00E030E4" w14:paraId="27E2D2F8" w14:textId="77777777" w:rsidTr="007977B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19C96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r w:rsidRPr="00E030E4">
              <w:rPr>
                <w:rFonts w:eastAsia="Wingdings"/>
                <w:b/>
                <w:i/>
                <w:iCs/>
                <w:sz w:val="20"/>
              </w:rPr>
              <w:t>16.00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0F7DE" w14:textId="77777777" w:rsidR="0009721F" w:rsidRPr="00E030E4" w:rsidRDefault="0009721F" w:rsidP="007977B0">
            <w:pPr>
              <w:pStyle w:val="Paragraph"/>
              <w:ind w:left="0" w:firstLine="0"/>
              <w:jc w:val="left"/>
              <w:rPr>
                <w:b/>
                <w:sz w:val="20"/>
              </w:rPr>
            </w:pPr>
            <w:r w:rsidRPr="00E030E4">
              <w:rPr>
                <w:b/>
                <w:sz w:val="20"/>
              </w:rPr>
              <w:t xml:space="preserve">Audit </w:t>
            </w:r>
            <w:proofErr w:type="spellStart"/>
            <w:r w:rsidRPr="00E030E4">
              <w:rPr>
                <w:b/>
                <w:sz w:val="20"/>
              </w:rPr>
              <w:t>selesai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1BD2B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</w:tc>
      </w:tr>
    </w:tbl>
    <w:p w14:paraId="43C43E59" w14:textId="77777777" w:rsidR="0009721F" w:rsidRDefault="0009721F" w:rsidP="0009721F">
      <w:pPr>
        <w:pStyle w:val="Paragraph"/>
        <w:spacing w:line="276" w:lineRule="auto"/>
        <w:ind w:left="0" w:firstLine="0"/>
        <w:rPr>
          <w:rFonts w:eastAsia="Wingdings"/>
          <w:sz w:val="24"/>
          <w:szCs w:val="24"/>
        </w:rPr>
      </w:pPr>
    </w:p>
    <w:sectPr w:rsidR="0009721F">
      <w:headerReference w:type="default" r:id="rId7"/>
      <w:footerReference w:type="default" r:id="rId8"/>
      <w:pgSz w:w="11906" w:h="16838"/>
      <w:pgMar w:top="623" w:right="1134" w:bottom="623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11961" w14:textId="77777777" w:rsidR="00656884" w:rsidRDefault="00656884">
      <w:r>
        <w:separator/>
      </w:r>
    </w:p>
  </w:endnote>
  <w:endnote w:type="continuationSeparator" w:id="0">
    <w:p w14:paraId="08E23F72" w14:textId="77777777" w:rsidR="00656884" w:rsidRDefault="0065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68"/>
      <w:gridCol w:w="2880"/>
      <w:gridCol w:w="3420"/>
    </w:tblGrid>
    <w:tr w:rsidR="00A37923" w:rsidRPr="00D800FF" w14:paraId="46C0EA4C" w14:textId="77777777" w:rsidTr="007977B0">
      <w:tc>
        <w:tcPr>
          <w:tcW w:w="316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35B615A" w14:textId="77777777" w:rsidR="00A37923" w:rsidRPr="00D800FF" w:rsidRDefault="00A37923" w:rsidP="00A37923">
          <w:pPr>
            <w:pStyle w:val="Footer"/>
            <w:rPr>
              <w:b/>
              <w:i/>
              <w:sz w:val="16"/>
              <w:szCs w:val="16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3B2715D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342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FB3FB6A" w14:textId="77777777" w:rsidR="00A37923" w:rsidRPr="00D800FF" w:rsidRDefault="00A37923" w:rsidP="00A37923">
          <w:pPr>
            <w:pStyle w:val="Footer"/>
            <w:jc w:val="right"/>
            <w:rPr>
              <w:sz w:val="18"/>
              <w:szCs w:val="18"/>
            </w:rPr>
          </w:pPr>
        </w:p>
      </w:tc>
    </w:tr>
    <w:tr w:rsidR="00A37923" w:rsidRPr="00D800FF" w14:paraId="155C5A11" w14:textId="77777777" w:rsidTr="007977B0">
      <w:tc>
        <w:tcPr>
          <w:tcW w:w="316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1E948D0" w14:textId="77777777" w:rsidR="00A37923" w:rsidRPr="00D800FF" w:rsidRDefault="00A37923" w:rsidP="00A37923">
          <w:pPr>
            <w:pStyle w:val="Footer"/>
            <w:rPr>
              <w:sz w:val="18"/>
              <w:szCs w:val="18"/>
            </w:rPr>
          </w:pPr>
          <w:r w:rsidRPr="00D800FF">
            <w:rPr>
              <w:sz w:val="18"/>
              <w:szCs w:val="18"/>
            </w:rPr>
            <w:t>FOR/</w:t>
          </w:r>
          <w:r>
            <w:rPr>
              <w:sz w:val="18"/>
              <w:szCs w:val="18"/>
            </w:rPr>
            <w:t>SCI</w:t>
          </w:r>
          <w:r w:rsidRPr="00D800FF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 xml:space="preserve">HALAL/13             </w:t>
          </w:r>
          <w:r w:rsidRPr="00D800FF">
            <w:rPr>
              <w:sz w:val="18"/>
              <w:szCs w:val="18"/>
            </w:rPr>
            <w:t xml:space="preserve">Rev. </w:t>
          </w:r>
          <w:r>
            <w:rPr>
              <w:sz w:val="18"/>
              <w:szCs w:val="18"/>
            </w:rPr>
            <w:t>00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9B4049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  <w:r w:rsidRPr="00D800FF">
            <w:rPr>
              <w:sz w:val="18"/>
              <w:szCs w:val="18"/>
            </w:rPr>
            <w:t xml:space="preserve">             </w:t>
          </w:r>
          <w:proofErr w:type="spellStart"/>
          <w:proofErr w:type="gramStart"/>
          <w:r w:rsidRPr="00D800FF">
            <w:rPr>
              <w:sz w:val="18"/>
              <w:szCs w:val="18"/>
            </w:rPr>
            <w:t>Tgl.Berlaku</w:t>
          </w:r>
          <w:proofErr w:type="spellEnd"/>
          <w:r w:rsidRPr="00D800FF">
            <w:rPr>
              <w:sz w:val="18"/>
              <w:szCs w:val="18"/>
            </w:rPr>
            <w:t xml:space="preserve"> :</w:t>
          </w:r>
          <w:proofErr w:type="gramEnd"/>
          <w:r w:rsidRPr="00D800FF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14</w:t>
          </w:r>
          <w:r w:rsidRPr="00D800FF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1</w:t>
          </w:r>
          <w:r w:rsidRPr="00D800FF">
            <w:rPr>
              <w:sz w:val="18"/>
              <w:szCs w:val="18"/>
            </w:rPr>
            <w:t>/20</w:t>
          </w:r>
          <w:r>
            <w:rPr>
              <w:sz w:val="18"/>
              <w:szCs w:val="18"/>
            </w:rPr>
            <w:t>21</w:t>
          </w: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7FDF993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     </w:t>
          </w:r>
          <w:r w:rsidRPr="00D800FF">
            <w:rPr>
              <w:sz w:val="18"/>
              <w:szCs w:val="18"/>
            </w:rPr>
            <w:t xml:space="preserve">Hal 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begin"/>
          </w:r>
          <w:r w:rsidRPr="00D800FF">
            <w:rPr>
              <w:rStyle w:val="PageNumber"/>
              <w:rFonts w:eastAsia="Wingdings"/>
              <w:sz w:val="18"/>
              <w:szCs w:val="18"/>
            </w:rPr>
            <w:instrText xml:space="preserve"> PAGE </w:instrTex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separate"/>
          </w:r>
          <w:r>
            <w:rPr>
              <w:rStyle w:val="PageNumber"/>
              <w:rFonts w:eastAsia="Wingdings"/>
              <w:noProof/>
              <w:sz w:val="18"/>
              <w:szCs w:val="18"/>
            </w:rPr>
            <w:t>3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end"/>
          </w:r>
          <w:r w:rsidRPr="00D800FF">
            <w:rPr>
              <w:rStyle w:val="PageNumber"/>
              <w:rFonts w:eastAsia="Wingdings"/>
              <w:sz w:val="18"/>
              <w:szCs w:val="18"/>
            </w:rPr>
            <w:t xml:space="preserve"> </w:t>
          </w:r>
          <w:proofErr w:type="spellStart"/>
          <w:r w:rsidRPr="00D800FF">
            <w:rPr>
              <w:sz w:val="18"/>
              <w:szCs w:val="18"/>
            </w:rPr>
            <w:t>dari</w:t>
          </w:r>
          <w:proofErr w:type="spellEnd"/>
          <w:r w:rsidRPr="00D800FF">
            <w:rPr>
              <w:sz w:val="18"/>
              <w:szCs w:val="18"/>
            </w:rPr>
            <w:t xml:space="preserve"> 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begin"/>
          </w:r>
          <w:r w:rsidRPr="00D800FF">
            <w:rPr>
              <w:rStyle w:val="PageNumber"/>
              <w:rFonts w:eastAsia="Wingdings"/>
              <w:sz w:val="18"/>
              <w:szCs w:val="18"/>
            </w:rPr>
            <w:instrText xml:space="preserve"> NUMPAGES </w:instrTex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separate"/>
          </w:r>
          <w:r>
            <w:rPr>
              <w:rStyle w:val="PageNumber"/>
              <w:rFonts w:eastAsia="Wingdings"/>
              <w:noProof/>
              <w:sz w:val="18"/>
              <w:szCs w:val="18"/>
            </w:rPr>
            <w:t>3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end"/>
          </w:r>
          <w:r w:rsidRPr="00D800FF">
            <w:rPr>
              <w:rStyle w:val="PageNumber"/>
              <w:rFonts w:eastAsia="Wingdings"/>
              <w:sz w:val="18"/>
              <w:szCs w:val="18"/>
            </w:rPr>
            <w:t xml:space="preserve"> </w:t>
          </w:r>
          <w:proofErr w:type="spellStart"/>
          <w:r w:rsidRPr="00D800FF">
            <w:rPr>
              <w:sz w:val="18"/>
              <w:szCs w:val="18"/>
            </w:rPr>
            <w:t>hal</w:t>
          </w:r>
          <w:proofErr w:type="spellEnd"/>
          <w:r w:rsidRPr="00D800FF">
            <w:rPr>
              <w:sz w:val="18"/>
              <w:szCs w:val="18"/>
            </w:rPr>
            <w:t xml:space="preserve"> </w:t>
          </w:r>
        </w:p>
      </w:tc>
    </w:tr>
  </w:tbl>
  <w:p w14:paraId="12F7F39A" w14:textId="77777777" w:rsidR="00E514CD" w:rsidRDefault="00E514CD">
    <w:pPr>
      <w:pStyle w:val="Footer"/>
      <w:tabs>
        <w:tab w:val="right" w:pos="94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36B8C" w14:textId="77777777" w:rsidR="00656884" w:rsidRDefault="00656884">
      <w:r>
        <w:separator/>
      </w:r>
    </w:p>
  </w:footnote>
  <w:footnote w:type="continuationSeparator" w:id="0">
    <w:p w14:paraId="631BD532" w14:textId="77777777" w:rsidR="00656884" w:rsidRDefault="00656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D277E" w14:textId="7C2DE0D7" w:rsidR="007C6309" w:rsidRPr="007C6309" w:rsidRDefault="0017239E" w:rsidP="007C6309">
    <w:pPr>
      <w:pStyle w:val="Header"/>
      <w:spacing w:line="276" w:lineRule="auto"/>
      <w:rPr>
        <w:b/>
        <w:sz w:val="28"/>
        <w:szCs w:val="28"/>
        <w:lang w:val="id-ID"/>
      </w:rPr>
    </w:pPr>
    <w:r>
      <w:rPr>
        <w:b/>
        <w:sz w:val="28"/>
        <w:szCs w:val="28"/>
        <w:lang w:val="en-ID"/>
      </w:rPr>
      <w:t>Rencana Audit</w:t>
    </w:r>
    <w:r w:rsidR="007C6309" w:rsidRPr="007C6309">
      <w:rPr>
        <w:b/>
        <w:sz w:val="28"/>
        <w:szCs w:val="28"/>
        <w:lang w:val="id-ID"/>
      </w:rPr>
      <w:tab/>
    </w:r>
    <w:r w:rsidR="007C6309" w:rsidRPr="007C6309">
      <w:rPr>
        <w:b/>
        <w:sz w:val="28"/>
        <w:szCs w:val="28"/>
        <w:lang w:val="id-ID"/>
      </w:rPr>
      <w:tab/>
    </w:r>
    <w:r w:rsidR="007C6309" w:rsidRPr="007C6309">
      <w:rPr>
        <w:b/>
        <w:sz w:val="28"/>
        <w:szCs w:val="28"/>
        <w:lang w:val="id-ID"/>
      </w:rPr>
      <w:tab/>
    </w:r>
    <w:r w:rsidR="007C6309" w:rsidRPr="007C6309">
      <w:rPr>
        <w:b/>
        <w:sz w:val="28"/>
        <w:szCs w:val="28"/>
        <w:lang w:val="id-ID"/>
      </w:rPr>
      <w:tab/>
    </w:r>
    <w:r w:rsidR="007C6309" w:rsidRPr="007C6309">
      <w:rPr>
        <w:b/>
        <w:sz w:val="28"/>
        <w:szCs w:val="28"/>
        <w:lang w:val="id-ID"/>
      </w:rPr>
      <w:tab/>
    </w:r>
    <w:r w:rsidR="007C6309" w:rsidRPr="007C6309">
      <w:rPr>
        <w:b/>
        <w:sz w:val="28"/>
        <w:szCs w:val="28"/>
        <w:lang w:val="id-ID"/>
      </w:rPr>
      <w:tab/>
    </w:r>
    <w:r w:rsidR="007C6309" w:rsidRPr="007C6309">
      <w:rPr>
        <w:b/>
        <w:sz w:val="28"/>
        <w:szCs w:val="28"/>
        <w:lang w:val="id-ID"/>
      </w:rPr>
      <w:tab/>
    </w:r>
    <w:r w:rsidR="000D065B" w:rsidRPr="007C6309">
      <w:rPr>
        <w:b/>
        <w:noProof/>
        <w:sz w:val="28"/>
        <w:szCs w:val="28"/>
      </w:rPr>
      <w:drawing>
        <wp:inline distT="0" distB="0" distL="0" distR="0" wp14:anchorId="40349122" wp14:editId="149CED08">
          <wp:extent cx="1095375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50CDBD" w14:textId="5D56087E" w:rsidR="007C6309" w:rsidRDefault="000D065B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B0A8A2" wp14:editId="4882CF43">
              <wp:simplePos x="0" y="0"/>
              <wp:positionH relativeFrom="column">
                <wp:posOffset>-110490</wp:posOffset>
              </wp:positionH>
              <wp:positionV relativeFrom="paragraph">
                <wp:posOffset>81280</wp:posOffset>
              </wp:positionV>
              <wp:extent cx="6210300" cy="0"/>
              <wp:effectExtent l="13335" t="5080" r="5715" b="1397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B49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8.7pt;margin-top:6.4pt;width:48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"/>
          </w:pict>
        </mc:Fallback>
      </mc:AlternateContent>
    </w:r>
  </w:p>
  <w:p w14:paraId="0DF191A6" w14:textId="77777777" w:rsidR="007C6309" w:rsidRDefault="007C6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hAnsi="Times New Roman" w:cs="Times New Roman" w:hint="default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eastAsia="Wingdings" w:hint="default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8B5FEF"/>
    <w:multiLevelType w:val="hybridMultilevel"/>
    <w:tmpl w:val="AE1A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21F89"/>
    <w:multiLevelType w:val="hybridMultilevel"/>
    <w:tmpl w:val="F22AB764"/>
    <w:lvl w:ilvl="0" w:tplc="5CC2FE2E">
      <w:start w:val="1"/>
      <w:numFmt w:val="decimal"/>
      <w:lvlText w:val="%1."/>
      <w:lvlJc w:val="left"/>
      <w:pPr>
        <w:ind w:left="720" w:hanging="360"/>
      </w:pPr>
      <w:rPr>
        <w:rFonts w:eastAsia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D2890"/>
    <w:multiLevelType w:val="hybridMultilevel"/>
    <w:tmpl w:val="A23A1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F55E2"/>
    <w:multiLevelType w:val="hybridMultilevel"/>
    <w:tmpl w:val="30A4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74"/>
    <w:rsid w:val="0009721F"/>
    <w:rsid w:val="000D065B"/>
    <w:rsid w:val="000D3313"/>
    <w:rsid w:val="000E081B"/>
    <w:rsid w:val="0017239E"/>
    <w:rsid w:val="002E3B08"/>
    <w:rsid w:val="00315BBF"/>
    <w:rsid w:val="005C44FE"/>
    <w:rsid w:val="005F5039"/>
    <w:rsid w:val="0064498C"/>
    <w:rsid w:val="00656884"/>
    <w:rsid w:val="006D4009"/>
    <w:rsid w:val="006F38A0"/>
    <w:rsid w:val="00772B0F"/>
    <w:rsid w:val="007977B0"/>
    <w:rsid w:val="007C6309"/>
    <w:rsid w:val="00823A58"/>
    <w:rsid w:val="00846997"/>
    <w:rsid w:val="009064A3"/>
    <w:rsid w:val="00A24FF3"/>
    <w:rsid w:val="00A37923"/>
    <w:rsid w:val="00B01CE6"/>
    <w:rsid w:val="00B11474"/>
    <w:rsid w:val="00BE6C7E"/>
    <w:rsid w:val="00C217DE"/>
    <w:rsid w:val="00C52A29"/>
    <w:rsid w:val="00C573C0"/>
    <w:rsid w:val="00CB2340"/>
    <w:rsid w:val="00D014A8"/>
    <w:rsid w:val="00E514CD"/>
    <w:rsid w:val="00E77BC6"/>
    <w:rsid w:val="00E96538"/>
    <w:rsid w:val="00EB5598"/>
    <w:rsid w:val="00F40403"/>
    <w:rsid w:val="00F8037D"/>
    <w:rsid w:val="00F85C8E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A3FD593"/>
  <w15:chartTrackingRefBased/>
  <w15:docId w15:val="{68E7CC9A-762F-4C15-BF95-D0550A61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1F"/>
    <w:pPr>
      <w:keepNext/>
      <w:spacing w:before="120" w:after="60"/>
      <w:outlineLvl w:val="0"/>
    </w:pPr>
    <w:rPr>
      <w:rFonts w:eastAsia="Wingdings"/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Times New Roman" w:eastAsia="Wingdings" w:hAnsi="Times New Roman" w:cs="Times New Roman" w:hint="default"/>
      <w:szCs w:val="22"/>
    </w:rPr>
  </w:style>
  <w:style w:type="character" w:customStyle="1" w:styleId="WW8Num5z0">
    <w:name w:val="WW8Num5z0"/>
    <w:rPr>
      <w:rFonts w:ascii="Calibri" w:hAnsi="Calibri" w:cs="Calibri" w:hint="default"/>
      <w:sz w:val="20"/>
    </w:rPr>
  </w:style>
  <w:style w:type="character" w:customStyle="1" w:styleId="WW8Num6z0">
    <w:name w:val="WW8Num6z0"/>
    <w:rPr>
      <w:rFonts w:eastAsia="Wingdings" w:hint="default"/>
      <w:sz w:val="20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9z0">
    <w:name w:val="WW8Num9z0"/>
    <w:rPr>
      <w:rFonts w:ascii="Times New Roman" w:hAnsi="Times New Roman" w:cs="Times New Roman" w:hint="default"/>
      <w:szCs w:val="22"/>
    </w:rPr>
  </w:style>
  <w:style w:type="character" w:customStyle="1" w:styleId="WW8Num10z0">
    <w:name w:val="WW8Num10z0"/>
    <w:rPr>
      <w:rFonts w:ascii="Calibri" w:hAnsi="Calibri" w:cs="Calibri" w:hint="default"/>
      <w:sz w:val="20"/>
    </w:rPr>
  </w:style>
  <w:style w:type="character" w:customStyle="1" w:styleId="WW8Num11z0">
    <w:name w:val="WW8Num11z0"/>
    <w:rPr>
      <w:rFonts w:ascii="Arial" w:hAnsi="Arial" w:cs="Arial" w:hint="default"/>
      <w:szCs w:val="22"/>
    </w:rPr>
  </w:style>
  <w:style w:type="character" w:customStyle="1" w:styleId="WW8Num12z0">
    <w:name w:val="WW8Num12z0"/>
    <w:rPr>
      <w:rFonts w:ascii="Times New Roman" w:hAnsi="Times New Roman" w:cs="Times New Roman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eastAsia="Wingdings" w:hint="default"/>
      <w:sz w:val="20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7z0">
    <w:name w:val="WW8Num17z0"/>
    <w:rPr>
      <w:rFonts w:ascii="Arial" w:eastAsia="SimSun" w:hAnsi="Arial" w:cs="Aria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hint="default"/>
      <w:sz w:val="20"/>
    </w:rPr>
  </w:style>
  <w:style w:type="character" w:styleId="PageNumber">
    <w:name w:val="page number"/>
    <w:basedOn w:val="DefaultParagraphFont"/>
  </w:style>
  <w:style w:type="character" w:customStyle="1" w:styleId="DocumentMapChar">
    <w:name w:val="Document Map Char"/>
    <w:rPr>
      <w:rFonts w:ascii="Tahoma" w:hAnsi="Tahoma" w:cs="Tahoma"/>
      <w:sz w:val="24"/>
      <w:szCs w:val="24"/>
      <w:shd w:val="clear" w:color="auto" w:fill="000080"/>
      <w:lang w:val="en-AU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</w:style>
  <w:style w:type="paragraph" w:styleId="Footer">
    <w:name w:val="footer"/>
    <w:basedOn w:val="Normal"/>
    <w:link w:val="FooterChar"/>
  </w:style>
  <w:style w:type="paragraph" w:customStyle="1" w:styleId="Paragraph">
    <w:name w:val="Paragraph"/>
    <w:basedOn w:val="Normal"/>
    <w:pPr>
      <w:keepLines/>
      <w:spacing w:before="120" w:after="60"/>
      <w:ind w:left="709" w:hanging="709"/>
    </w:pPr>
  </w:style>
  <w:style w:type="paragraph" w:customStyle="1" w:styleId="BulletDotPoint">
    <w:name w:val="Bullet Dot Point"/>
    <w:basedOn w:val="Paragraph"/>
    <w:pPr>
      <w:spacing w:before="60" w:after="0"/>
      <w:ind w:left="993" w:hanging="284"/>
    </w:pPr>
  </w:style>
  <w:style w:type="paragraph" w:styleId="DocumentMap">
    <w:name w:val="Document Map"/>
    <w:basedOn w:val="Normal"/>
    <w:pPr>
      <w:shd w:val="clear" w:color="auto" w:fill="000080"/>
      <w:jc w:val="left"/>
    </w:pPr>
    <w:rPr>
      <w:rFonts w:ascii="Tahoma" w:hAnsi="Tahoma" w:cs="Tahoma"/>
      <w:sz w:val="24"/>
      <w:szCs w:val="24"/>
      <w:lang w:val="en-AU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  <w:jc w:val="left"/>
    </w:pPr>
    <w:rPr>
      <w:rFonts w:ascii="Calibri" w:eastAsia="Calibri" w:hAnsi="Calibri" w:cs="Calibri"/>
      <w:szCs w:val="22"/>
      <w:lang w:val="id-ID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B01CE6"/>
    <w:rPr>
      <w:rFonts w:ascii="Arial" w:hAnsi="Arial" w:cs="Arial"/>
      <w:sz w:val="22"/>
      <w:lang w:val="en-US" w:eastAsia="zh-CN"/>
    </w:rPr>
  </w:style>
  <w:style w:type="character" w:customStyle="1" w:styleId="HeaderChar">
    <w:name w:val="Header Char"/>
    <w:link w:val="Header"/>
    <w:uiPriority w:val="99"/>
    <w:rsid w:val="007C6309"/>
    <w:rPr>
      <w:rFonts w:ascii="Arial" w:hAnsi="Arial" w:cs="Arial"/>
      <w:sz w:val="22"/>
      <w:lang w:val="en-US" w:eastAsia="zh-CN"/>
    </w:rPr>
  </w:style>
  <w:style w:type="character" w:customStyle="1" w:styleId="Heading1Char">
    <w:name w:val="Heading 1 Char"/>
    <w:link w:val="Heading1"/>
    <w:uiPriority w:val="9"/>
    <w:rsid w:val="0009721F"/>
    <w:rPr>
      <w:rFonts w:ascii="Arial" w:eastAsia="Wingdings" w:hAnsi="Arial" w:cs="Arial"/>
      <w:b/>
      <w:u w:val="singl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Hamdan%20Ilham\Downloads\logo%20ASLI%20sucofind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PLAN</vt:lpstr>
    </vt:vector>
  </TitlesOfParts>
  <Company/>
  <LinksUpToDate>false</LinksUpToDate>
  <CharactersWithSpaces>2451</CharactersWithSpaces>
  <SharedDoc>false</SharedDoc>
  <HLinks>
    <vt:vector size="6" baseType="variant">
      <vt:variant>
        <vt:i4>6488107</vt:i4>
      </vt:variant>
      <vt:variant>
        <vt:i4>4943</vt:i4>
      </vt:variant>
      <vt:variant>
        <vt:i4>1025</vt:i4>
      </vt:variant>
      <vt:variant>
        <vt:i4>1</vt:i4>
      </vt:variant>
      <vt:variant>
        <vt:lpwstr>logo%20ASLI%20sucofindo.jpg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PLAN</dc:title>
  <dc:subject>Audit Plan Proforma</dc:subject>
  <dc:creator>YH</dc:creator>
  <cp:keywords/>
  <dc:description/>
  <cp:lastModifiedBy>Hamdan Ilham</cp:lastModifiedBy>
  <cp:revision>13</cp:revision>
  <cp:lastPrinted>2020-08-29T17:02:00Z</cp:lastPrinted>
  <dcterms:created xsi:type="dcterms:W3CDTF">2021-02-10T01:39:00Z</dcterms:created>
  <dcterms:modified xsi:type="dcterms:W3CDTF">2021-02-10T03:14:00Z</dcterms:modified>
</cp:coreProperties>
</file>